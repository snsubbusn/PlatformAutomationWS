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D36" w:rsidRDefault="00E53D36">
      <w:pPr>
        <w:jc w:val="both"/>
        <w:rPr>
          <w:rFonts w:ascii="Palatino Linotype" w:eastAsia="Palatino Linotype" w:hAnsi="Palatino Linotype" w:cs="Palatino Linotype"/>
          <w:sz w:val="22"/>
          <w:szCs w:val="22"/>
        </w:rPr>
      </w:pPr>
      <w:bookmarkStart w:id="0" w:name="_GoBack"/>
      <w:bookmarkEnd w:id="0"/>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sz w:val="20"/>
          <w:szCs w:val="20"/>
        </w:rPr>
        <w:tab/>
      </w:r>
    </w:p>
    <w:p w:rsidR="00E53D36" w:rsidRPr="00AD5161" w:rsidRDefault="00E53D36">
      <w:pPr>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 xml:space="preserve">NAME        : </w:t>
      </w:r>
      <w:r w:rsidR="00AD5161">
        <w:rPr>
          <w:rFonts w:ascii="Palatino Linotype" w:eastAsia="Palatino Linotype" w:hAnsi="Palatino Linotype" w:cs="Palatino Linotype"/>
          <w:b/>
          <w:sz w:val="22"/>
          <w:szCs w:val="22"/>
        </w:rPr>
        <w:t>Candidate</w:t>
      </w:r>
    </w:p>
    <w:p w:rsidR="00E53D36" w:rsidRDefault="00E53D36">
      <w:pPr>
        <w:pBdr>
          <w:bottom w:val="single" w:sz="24" w:space="1" w:color="000000"/>
        </w:pBd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color w:val="0000FF"/>
          <w:sz w:val="20"/>
          <w:szCs w:val="20"/>
        </w:rPr>
      </w:pPr>
      <w:r>
        <w:rPr>
          <w:rFonts w:ascii="Palatino Linotype" w:eastAsia="Palatino Linotype" w:hAnsi="Palatino Linotype" w:cs="Palatino Linotype"/>
          <w:i/>
          <w:sz w:val="20"/>
          <w:szCs w:val="20"/>
        </w:rPr>
        <w:t>I am looking forward to work in an organization, which provides the environment for growth with competent and strong leaders in Manual and Automation Testing. I have an urge and inclination for learning new technologies, a strong work ethic combined with a commitment to excellence in all projects undertaken.</w:t>
      </w:r>
    </w:p>
    <w:p w:rsidR="00E53D36" w:rsidRDefault="00E53D36">
      <w:pPr>
        <w:jc w:val="center"/>
        <w:rPr>
          <w:rFonts w:ascii="Palatino Linotype" w:eastAsia="Palatino Linotype" w:hAnsi="Palatino Linotype" w:cs="Palatino Linotype"/>
          <w:color w:val="0000FF"/>
          <w:sz w:val="20"/>
          <w:szCs w:val="20"/>
        </w:rPr>
      </w:pPr>
    </w:p>
    <w:p w:rsidR="00E53D36" w:rsidRDefault="00E53D36">
      <w:pPr>
        <w:shd w:val="clear" w:color="auto" w:fill="D9D9D9"/>
        <w:spacing w:after="40"/>
        <w:jc w:val="both"/>
        <w:rPr>
          <w:rFonts w:ascii="Palatino Linotype" w:eastAsia="Palatino Linotype" w:hAnsi="Palatino Linotype" w:cs="Palatino Linotype"/>
          <w:b/>
          <w:sz w:val="20"/>
          <w:szCs w:val="20"/>
        </w:rPr>
      </w:pPr>
      <w:r>
        <w:rPr>
          <w:rFonts w:ascii="Palatino Linotype" w:eastAsia="Palatino Linotype" w:hAnsi="Palatino Linotype" w:cs="Palatino Linotype"/>
          <w:b/>
          <w:i/>
          <w:sz w:val="20"/>
          <w:szCs w:val="20"/>
        </w:rPr>
        <w:t xml:space="preserve">Executive Digest </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2+ years</w:t>
      </w:r>
      <w:r>
        <w:rPr>
          <w:rFonts w:ascii="Palatino Linotype" w:eastAsia="Palatino Linotype" w:hAnsi="Palatino Linotype" w:cs="Palatino Linotype"/>
          <w:sz w:val="20"/>
          <w:szCs w:val="20"/>
        </w:rPr>
        <w:t xml:space="preserve"> of experience in </w:t>
      </w:r>
      <w:r>
        <w:rPr>
          <w:rFonts w:ascii="Palatino Linotype" w:eastAsia="Palatino Linotype" w:hAnsi="Palatino Linotype" w:cs="Palatino Linotype"/>
          <w:b/>
          <w:sz w:val="20"/>
          <w:szCs w:val="20"/>
        </w:rPr>
        <w:t>Software Testing</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Extensive experience in </w:t>
      </w:r>
      <w:r>
        <w:rPr>
          <w:rFonts w:ascii="Palatino Linotype" w:eastAsia="Palatino Linotype" w:hAnsi="Palatino Linotype" w:cs="Palatino Linotype"/>
          <w:b/>
          <w:sz w:val="20"/>
          <w:szCs w:val="20"/>
        </w:rPr>
        <w:t>Manual</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Automation Testing</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Around </w:t>
      </w:r>
      <w:r>
        <w:rPr>
          <w:rFonts w:ascii="Palatino Linotype" w:eastAsia="Palatino Linotype" w:hAnsi="Palatino Linotype" w:cs="Palatino Linotype"/>
          <w:b/>
          <w:bCs/>
          <w:sz w:val="20"/>
          <w:szCs w:val="20"/>
        </w:rPr>
        <w:t>2</w:t>
      </w:r>
      <w:r>
        <w:rPr>
          <w:rFonts w:ascii="Palatino Linotype" w:eastAsia="Palatino Linotype" w:hAnsi="Palatino Linotype" w:cs="Palatino Linotype"/>
          <w:b/>
          <w:sz w:val="20"/>
          <w:szCs w:val="20"/>
        </w:rPr>
        <w:t xml:space="preserve"> years</w:t>
      </w:r>
      <w:r>
        <w:rPr>
          <w:rFonts w:ascii="Palatino Linotype" w:eastAsia="Palatino Linotype" w:hAnsi="Palatino Linotype" w:cs="Palatino Linotype"/>
          <w:sz w:val="20"/>
          <w:szCs w:val="20"/>
        </w:rPr>
        <w:t xml:space="preserve"> of experience in </w:t>
      </w:r>
      <w:r>
        <w:rPr>
          <w:rFonts w:ascii="Palatino Linotype" w:eastAsia="Palatino Linotype" w:hAnsi="Palatino Linotype" w:cs="Palatino Linotype"/>
          <w:b/>
          <w:sz w:val="20"/>
          <w:szCs w:val="20"/>
        </w:rPr>
        <w:t>Automation Testing</w:t>
      </w:r>
      <w:r>
        <w:rPr>
          <w:rFonts w:ascii="Palatino Linotype" w:eastAsia="Palatino Linotype" w:hAnsi="Palatino Linotype" w:cs="Palatino Linotype"/>
          <w:sz w:val="20"/>
          <w:szCs w:val="20"/>
        </w:rPr>
        <w:t xml:space="preserve"> using </w:t>
      </w:r>
      <w:r>
        <w:rPr>
          <w:rFonts w:ascii="Palatino Linotype" w:eastAsia="Palatino Linotype" w:hAnsi="Palatino Linotype" w:cs="Palatino Linotype"/>
          <w:b/>
          <w:sz w:val="20"/>
          <w:szCs w:val="20"/>
        </w:rPr>
        <w:t>Selenium.</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Strong experience in the entire </w:t>
      </w:r>
      <w:r>
        <w:rPr>
          <w:rFonts w:ascii="Palatino Linotype" w:eastAsia="Palatino Linotype" w:hAnsi="Palatino Linotype" w:cs="Palatino Linotype"/>
          <w:b/>
          <w:sz w:val="20"/>
          <w:szCs w:val="20"/>
        </w:rPr>
        <w:t>Software Development Life Cycle (SDLC)</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Software Testing Life Cycle (STLC)</w:t>
      </w:r>
      <w:r>
        <w:rPr>
          <w:rFonts w:ascii="Palatino Linotype" w:eastAsia="Palatino Linotype" w:hAnsi="Palatino Linotype" w:cs="Palatino Linotype"/>
          <w:sz w:val="20"/>
          <w:szCs w:val="20"/>
        </w:rPr>
        <w:t xml:space="preserve"> and specialized in</w:t>
      </w:r>
      <w:r>
        <w:rPr>
          <w:rFonts w:ascii="Palatino Linotype" w:eastAsia="Palatino Linotype" w:hAnsi="Palatino Linotype" w:cs="Palatino Linotype"/>
          <w:b/>
          <w:sz w:val="20"/>
          <w:szCs w:val="20"/>
        </w:rPr>
        <w:t xml:space="preserve"> Validation</w:t>
      </w:r>
      <w:r>
        <w:rPr>
          <w:rFonts w:ascii="Palatino Linotype" w:eastAsia="Palatino Linotype" w:hAnsi="Palatino Linotype" w:cs="Palatino Linotype"/>
          <w:sz w:val="20"/>
          <w:szCs w:val="20"/>
        </w:rPr>
        <w:t>.</w:t>
      </w:r>
    </w:p>
    <w:p w:rsidR="00E53D36" w:rsidRDefault="00E53D36">
      <w:pPr>
        <w:numPr>
          <w:ilvl w:val="0"/>
          <w:numId w:val="3"/>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Good exposure in SDLC which are </w:t>
      </w:r>
      <w:r>
        <w:rPr>
          <w:rFonts w:ascii="Palatino Linotype" w:eastAsia="Palatino Linotype" w:hAnsi="Palatino Linotype" w:cs="Palatino Linotype"/>
          <w:b/>
          <w:sz w:val="20"/>
          <w:szCs w:val="20"/>
        </w:rPr>
        <w:t>Agile Methodologies</w:t>
      </w:r>
      <w:r>
        <w:rPr>
          <w:rFonts w:ascii="Palatino Linotype" w:eastAsia="Palatino Linotype" w:hAnsi="Palatino Linotype" w:cs="Palatino Linotype"/>
          <w:sz w:val="20"/>
          <w:szCs w:val="20"/>
        </w:rPr>
        <w:t xml:space="preserve"> and Testing Techniques.</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Experience in Automation Testing Tool </w:t>
      </w:r>
      <w:r>
        <w:rPr>
          <w:rFonts w:ascii="Palatino Linotype" w:eastAsia="Palatino Linotype" w:hAnsi="Palatino Linotype" w:cs="Palatino Linotype"/>
          <w:b/>
          <w:sz w:val="20"/>
          <w:szCs w:val="20"/>
        </w:rPr>
        <w:t>Selenium Webdriver</w:t>
      </w:r>
      <w:r>
        <w:rPr>
          <w:rFonts w:ascii="Palatino Linotype" w:eastAsia="Palatino Linotype" w:hAnsi="Palatino Linotype" w:cs="Palatino Linotype"/>
          <w:sz w:val="20"/>
          <w:szCs w:val="20"/>
        </w:rPr>
        <w:t>.</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Good Knowledge in </w:t>
      </w:r>
      <w:r>
        <w:rPr>
          <w:rFonts w:ascii="Palatino Linotype" w:eastAsia="Palatino Linotype" w:hAnsi="Palatino Linotype" w:cs="Palatino Linotype"/>
          <w:b/>
          <w:sz w:val="20"/>
          <w:szCs w:val="20"/>
        </w:rPr>
        <w:t>Core java</w:t>
      </w:r>
      <w:r>
        <w:rPr>
          <w:rFonts w:ascii="Palatino Linotype" w:eastAsia="Palatino Linotype" w:hAnsi="Palatino Linotype" w:cs="Palatino Linotype"/>
          <w:sz w:val="20"/>
          <w:szCs w:val="20"/>
        </w:rPr>
        <w:t xml:space="preserve"> concepts.</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Experience in designed Functional decomposition </w:t>
      </w:r>
      <w:r>
        <w:rPr>
          <w:rFonts w:ascii="Palatino Linotype" w:eastAsia="Palatino Linotype" w:hAnsi="Palatino Linotype" w:cs="Palatino Linotype"/>
          <w:b/>
          <w:sz w:val="20"/>
          <w:szCs w:val="20"/>
        </w:rPr>
        <w:t>TestNG</w:t>
      </w:r>
      <w:r>
        <w:rPr>
          <w:rFonts w:ascii="Palatino Linotype" w:eastAsia="Palatino Linotype" w:hAnsi="Palatino Linotype" w:cs="Palatino Linotype"/>
          <w:sz w:val="20"/>
          <w:szCs w:val="20"/>
        </w:rPr>
        <w:t xml:space="preserve"> framework.</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Expertise in locating elements using </w:t>
      </w:r>
      <w:r>
        <w:rPr>
          <w:rFonts w:ascii="Palatino Linotype" w:eastAsia="Palatino Linotype" w:hAnsi="Palatino Linotype" w:cs="Palatino Linotype"/>
          <w:b/>
          <w:sz w:val="20"/>
          <w:szCs w:val="20"/>
        </w:rPr>
        <w:t>XPATH</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CSS</w:t>
      </w:r>
      <w:r>
        <w:rPr>
          <w:rFonts w:ascii="Palatino Linotype" w:eastAsia="Palatino Linotype" w:hAnsi="Palatino Linotype" w:cs="Palatino Linotype"/>
          <w:sz w:val="20"/>
          <w:szCs w:val="20"/>
        </w:rPr>
        <w:t>.</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Experience in creating and executing scripts in parallel and sequential using </w:t>
      </w:r>
      <w:r>
        <w:rPr>
          <w:rFonts w:ascii="Palatino Linotype" w:eastAsia="Palatino Linotype" w:hAnsi="Palatino Linotype" w:cs="Palatino Linotype"/>
          <w:b/>
          <w:sz w:val="20"/>
          <w:szCs w:val="20"/>
        </w:rPr>
        <w:t>Webdriver-TestNG</w:t>
      </w:r>
      <w:r>
        <w:rPr>
          <w:rFonts w:ascii="Palatino Linotype" w:eastAsia="Palatino Linotype" w:hAnsi="Palatino Linotype" w:cs="Palatino Linotype"/>
          <w:sz w:val="20"/>
          <w:szCs w:val="20"/>
        </w:rPr>
        <w:t xml:space="preserve"> with </w:t>
      </w:r>
      <w:r>
        <w:rPr>
          <w:rFonts w:ascii="Palatino Linotype" w:eastAsia="Palatino Linotype" w:hAnsi="Palatino Linotype" w:cs="Palatino Linotype"/>
          <w:b/>
          <w:sz w:val="20"/>
          <w:szCs w:val="20"/>
        </w:rPr>
        <w:t>Java</w:t>
      </w:r>
      <w:r>
        <w:rPr>
          <w:rFonts w:ascii="Palatino Linotype" w:eastAsia="Palatino Linotype" w:hAnsi="Palatino Linotype" w:cs="Palatino Linotype"/>
          <w:sz w:val="20"/>
          <w:szCs w:val="20"/>
        </w:rPr>
        <w:t>.</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Experience in Build Management Tool which</w:t>
      </w:r>
      <w:r>
        <w:rPr>
          <w:rFonts w:ascii="Palatino Linotype" w:eastAsia="Palatino Linotype" w:hAnsi="Palatino Linotype" w:cs="Palatino Linotype"/>
          <w:b/>
          <w:sz w:val="20"/>
          <w:szCs w:val="20"/>
        </w:rPr>
        <w:t xml:space="preserve"> Maven.</w:t>
      </w:r>
    </w:p>
    <w:p w:rsidR="00E53D36" w:rsidRDefault="00E53D36">
      <w:pPr>
        <w:widowControl w:val="0"/>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Proficient experience in </w:t>
      </w:r>
      <w:r>
        <w:rPr>
          <w:rFonts w:ascii="Palatino Linotype" w:eastAsia="Palatino Linotype" w:hAnsi="Palatino Linotype" w:cs="Palatino Linotype"/>
          <w:b/>
          <w:sz w:val="20"/>
          <w:szCs w:val="20"/>
        </w:rPr>
        <w:t>Test Case Design, Test Execution, Bug tracking and Reporting</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Thoroughly involved in different types of testing like </w:t>
      </w:r>
      <w:r>
        <w:rPr>
          <w:rFonts w:ascii="Palatino Linotype" w:eastAsia="Palatino Linotype" w:hAnsi="Palatino Linotype" w:cs="Palatino Linotype"/>
          <w:b/>
          <w:sz w:val="20"/>
          <w:szCs w:val="20"/>
        </w:rPr>
        <w:t>Smoke, GUI, Functional Testing, System Integration Testing, Retesting, Regression Testing, and Browser Compatibility Testing</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Strong </w:t>
      </w:r>
      <w:r>
        <w:rPr>
          <w:rFonts w:ascii="Palatino Linotype" w:eastAsia="Palatino Linotype" w:hAnsi="Palatino Linotype" w:cs="Palatino Linotype"/>
          <w:b/>
          <w:sz w:val="20"/>
          <w:szCs w:val="20"/>
        </w:rPr>
        <w:t>Commercial testing</w:t>
      </w:r>
      <w:r>
        <w:rPr>
          <w:rFonts w:ascii="Palatino Linotype" w:eastAsia="Palatino Linotype" w:hAnsi="Palatino Linotype" w:cs="Palatino Linotype"/>
          <w:sz w:val="20"/>
          <w:szCs w:val="20"/>
        </w:rPr>
        <w:t xml:space="preserve"> experience in </w:t>
      </w:r>
      <w:r>
        <w:rPr>
          <w:rFonts w:ascii="Palatino Linotype" w:eastAsia="Palatino Linotype" w:hAnsi="Palatino Linotype" w:cs="Palatino Linotype"/>
          <w:b/>
          <w:sz w:val="20"/>
          <w:szCs w:val="20"/>
        </w:rPr>
        <w:t>Web Applications</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E-Commerce</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Client/Server applications</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Knowledge over </w:t>
      </w:r>
      <w:r>
        <w:rPr>
          <w:rFonts w:ascii="Palatino Linotype" w:eastAsia="Palatino Linotype" w:hAnsi="Palatino Linotype" w:cs="Palatino Linotype"/>
          <w:b/>
          <w:sz w:val="20"/>
          <w:szCs w:val="20"/>
        </w:rPr>
        <w:t>Structured Query Language (SQL</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Knowledge on Test Management tool </w:t>
      </w:r>
      <w:r>
        <w:rPr>
          <w:rFonts w:ascii="Palatino Linotype" w:eastAsia="Palatino Linotype" w:hAnsi="Palatino Linotype" w:cs="Palatino Linotype"/>
          <w:b/>
          <w:sz w:val="20"/>
          <w:szCs w:val="20"/>
        </w:rPr>
        <w:t>TFS.</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Responsibility involved in </w:t>
      </w:r>
      <w:r>
        <w:rPr>
          <w:rFonts w:ascii="Palatino Linotype" w:eastAsia="Palatino Linotype" w:hAnsi="Palatino Linotype" w:cs="Palatino Linotype"/>
          <w:b/>
          <w:sz w:val="20"/>
          <w:szCs w:val="20"/>
        </w:rPr>
        <w:t>Peer Reviews</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Manual Test scripts</w:t>
      </w:r>
      <w:r>
        <w:rPr>
          <w:rFonts w:ascii="Palatino Linotype" w:eastAsia="Palatino Linotype" w:hAnsi="Palatino Linotype" w:cs="Palatino Linotype"/>
          <w:sz w:val="20"/>
          <w:szCs w:val="20"/>
        </w:rPr>
        <w:t>).</w:t>
      </w:r>
    </w:p>
    <w:p w:rsidR="00E53D36" w:rsidRDefault="00E53D36">
      <w:pPr>
        <w:numPr>
          <w:ilvl w:val="0"/>
          <w:numId w:val="3"/>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Strong exposure with Bug Tracking Tools like </w:t>
      </w:r>
      <w:r>
        <w:rPr>
          <w:rFonts w:ascii="Palatino Linotype" w:eastAsia="Palatino Linotype" w:hAnsi="Palatino Linotype" w:cs="Palatino Linotype"/>
          <w:b/>
          <w:sz w:val="20"/>
          <w:szCs w:val="20"/>
        </w:rPr>
        <w:t>Bugzilla</w:t>
      </w:r>
      <w:r>
        <w:rPr>
          <w:rFonts w:ascii="Palatino Linotype" w:eastAsia="Palatino Linotype" w:hAnsi="Palatino Linotype" w:cs="Palatino Linotype"/>
          <w:sz w:val="20"/>
          <w:szCs w:val="20"/>
        </w:rPr>
        <w:t xml:space="preserve"> and on </w:t>
      </w:r>
      <w:r>
        <w:rPr>
          <w:rFonts w:ascii="Palatino Linotype" w:eastAsia="Palatino Linotype" w:hAnsi="Palatino Linotype" w:cs="Palatino Linotype"/>
          <w:b/>
          <w:sz w:val="20"/>
          <w:szCs w:val="20"/>
        </w:rPr>
        <w:t>Bug Life Cycle</w:t>
      </w:r>
      <w:r>
        <w:rPr>
          <w:rFonts w:ascii="Palatino Linotype" w:eastAsia="Palatino Linotype" w:hAnsi="Palatino Linotype" w:cs="Palatino Linotype"/>
          <w:sz w:val="20"/>
          <w:szCs w:val="20"/>
        </w:rPr>
        <w:t>.</w:t>
      </w:r>
    </w:p>
    <w:p w:rsidR="00E53D36" w:rsidRDefault="00E53D36">
      <w:pPr>
        <w:numPr>
          <w:ilvl w:val="0"/>
          <w:numId w:val="3"/>
        </w:numPr>
        <w:spacing w:after="4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Possess problem-solving skills, ability to follow industry standards and procedures. Ability to quickly master new concepts, applications and a team player. Strong communication and interpersonal skills. Ability to interact with customers with ease and professionalism.</w:t>
      </w:r>
    </w:p>
    <w:p w:rsidR="00E53D36" w:rsidRDefault="00E53D36">
      <w:pPr>
        <w:numPr>
          <w:ilvl w:val="0"/>
          <w:numId w:val="3"/>
        </w:numPr>
        <w:spacing w:after="4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Expertise in </w:t>
      </w:r>
      <w:r>
        <w:rPr>
          <w:rFonts w:ascii="Palatino Linotype" w:eastAsia="Palatino Linotype" w:hAnsi="Palatino Linotype" w:cs="Palatino Linotype"/>
          <w:b/>
          <w:bCs/>
          <w:sz w:val="20"/>
          <w:szCs w:val="20"/>
        </w:rPr>
        <w:t>Manual Testing/mobile application</w:t>
      </w:r>
      <w:r>
        <w:rPr>
          <w:rFonts w:ascii="Palatino Linotype" w:eastAsia="Palatino Linotype" w:hAnsi="Palatino Linotype" w:cs="Palatino Linotype"/>
          <w:sz w:val="20"/>
          <w:szCs w:val="20"/>
        </w:rPr>
        <w:t xml:space="preserve"> testing for J2ME &amp; BREW wireless, Symbian, and Blackberry, Android (Mobile) applications, client server applications and cloud applications.</w:t>
      </w:r>
    </w:p>
    <w:p w:rsidR="00E53D36" w:rsidRDefault="00E53D36">
      <w:pPr>
        <w:spacing w:after="40"/>
        <w:jc w:val="both"/>
        <w:rPr>
          <w:rFonts w:ascii="Palatino Linotype" w:eastAsia="Palatino Linotype" w:hAnsi="Palatino Linotype" w:cs="Palatino Linotype"/>
          <w:sz w:val="20"/>
          <w:szCs w:val="20"/>
        </w:rPr>
      </w:pPr>
    </w:p>
    <w:p w:rsidR="00E53D36" w:rsidRDefault="00E53D36">
      <w:pPr>
        <w:shd w:val="clear" w:color="auto" w:fill="D9D9D9"/>
        <w:spacing w:after="40" w:line="276"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i/>
          <w:sz w:val="20"/>
          <w:szCs w:val="20"/>
        </w:rPr>
        <w:t xml:space="preserve">Career Scan </w:t>
      </w:r>
    </w:p>
    <w:p w:rsidR="00E53D36" w:rsidRDefault="00E53D36">
      <w:pPr>
        <w:numPr>
          <w:ilvl w:val="0"/>
          <w:numId w:val="3"/>
        </w:numPr>
        <w:spacing w:after="40" w:line="276" w:lineRule="auto"/>
        <w:jc w:val="both"/>
        <w:rPr>
          <w:rFonts w:ascii="Palatino Linotype" w:eastAsia="Palatino Linotype" w:hAnsi="Palatino Linotype" w:cs="Palatino Linotype"/>
          <w:color w:val="222222"/>
          <w:sz w:val="20"/>
          <w:szCs w:val="20"/>
        </w:rPr>
      </w:pPr>
      <w:r>
        <w:rPr>
          <w:rFonts w:ascii="Palatino Linotype" w:eastAsia="Palatino Linotype" w:hAnsi="Palatino Linotype" w:cs="Palatino Linotype"/>
          <w:sz w:val="20"/>
          <w:szCs w:val="20"/>
        </w:rPr>
        <w:t xml:space="preserve">Currently Working as a Software Test Engineer from Aug 2017  to till date at </w:t>
      </w:r>
      <w:r>
        <w:rPr>
          <w:rFonts w:ascii="Palatino Linotype" w:eastAsia="Palatino Linotype" w:hAnsi="Palatino Linotype" w:cs="Palatino Linotype"/>
          <w:b/>
          <w:sz w:val="20"/>
          <w:szCs w:val="20"/>
        </w:rPr>
        <w:t>Bob eProcure Pvt Ltd</w:t>
      </w:r>
      <w:r>
        <w:rPr>
          <w:rFonts w:ascii="Palatino Linotype" w:eastAsia="Palatino Linotype" w:hAnsi="Palatino Linotype" w:cs="Palatino Linotype"/>
          <w:sz w:val="20"/>
          <w:szCs w:val="20"/>
        </w:rPr>
        <w:t xml:space="preserve">, also </w:t>
      </w:r>
      <w:r>
        <w:rPr>
          <w:rFonts w:ascii="Palatino Linotype" w:eastAsia="Palatino Linotype" w:hAnsi="Palatino Linotype" w:cs="Palatino Linotype"/>
          <w:color w:val="222222"/>
          <w:sz w:val="20"/>
          <w:szCs w:val="20"/>
        </w:rPr>
        <w:t>worked in Prestine Technologies, as a Test Engineer in manual and automation from FEB 2016 to 11</w:t>
      </w:r>
      <w:r>
        <w:rPr>
          <w:rFonts w:ascii="Palatino Linotype" w:eastAsia="Palatino Linotype" w:hAnsi="Palatino Linotype" w:cs="Palatino Linotype"/>
          <w:color w:val="222222"/>
          <w:sz w:val="20"/>
          <w:szCs w:val="20"/>
          <w:vertAlign w:val="superscript"/>
        </w:rPr>
        <w:t>th</w:t>
      </w:r>
      <w:r>
        <w:rPr>
          <w:rFonts w:ascii="Palatino Linotype" w:eastAsia="Palatino Linotype" w:hAnsi="Palatino Linotype" w:cs="Palatino Linotype"/>
          <w:color w:val="222222"/>
          <w:sz w:val="20"/>
          <w:szCs w:val="20"/>
        </w:rPr>
        <w:t xml:space="preserve"> July 2017.</w:t>
      </w:r>
    </w:p>
    <w:p w:rsidR="00E53D36" w:rsidRDefault="00E53D36">
      <w:pPr>
        <w:spacing w:after="40"/>
        <w:jc w:val="both"/>
        <w:rPr>
          <w:rFonts w:ascii="Palatino Linotype" w:eastAsia="Palatino Linotype" w:hAnsi="Palatino Linotype" w:cs="Palatino Linotype"/>
          <w:color w:val="222222"/>
          <w:sz w:val="20"/>
          <w:szCs w:val="20"/>
        </w:rPr>
      </w:pPr>
    </w:p>
    <w:p w:rsidR="00E53D36" w:rsidRDefault="00E53D36">
      <w:pPr>
        <w:shd w:val="clear" w:color="auto" w:fill="D9D9D9"/>
        <w:spacing w:after="40"/>
        <w:jc w:val="both"/>
        <w:rPr>
          <w:rFonts w:ascii="Palatino Linotype" w:eastAsia="Palatino Linotype" w:hAnsi="Palatino Linotype" w:cs="Palatino Linotype"/>
          <w:sz w:val="20"/>
          <w:szCs w:val="20"/>
        </w:rPr>
      </w:pPr>
      <w:r>
        <w:rPr>
          <w:rFonts w:ascii="Palatino Linotype" w:eastAsia="Palatino Linotype" w:hAnsi="Palatino Linotype" w:cs="Palatino Linotype"/>
          <w:b/>
          <w:i/>
          <w:sz w:val="20"/>
          <w:szCs w:val="20"/>
        </w:rPr>
        <w:t xml:space="preserve">Academia </w:t>
      </w:r>
    </w:p>
    <w:p w:rsidR="00E53D36" w:rsidRDefault="00E53D36">
      <w:pPr>
        <w:numPr>
          <w:ilvl w:val="0"/>
          <w:numId w:val="4"/>
        </w:numPr>
        <w:spacing w:line="36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B.Tech in Computer Science and Engineering from Visvesvaraya Technological University in 2015.</w:t>
      </w:r>
    </w:p>
    <w:p w:rsidR="00E53D36" w:rsidRDefault="00E53D36">
      <w:pPr>
        <w:ind w:left="720"/>
        <w:jc w:val="both"/>
        <w:rPr>
          <w:rFonts w:ascii="Palatino Linotype" w:eastAsia="Palatino Linotype" w:hAnsi="Palatino Linotype" w:cs="Palatino Linotype"/>
          <w:sz w:val="20"/>
          <w:szCs w:val="20"/>
        </w:rPr>
      </w:pPr>
    </w:p>
    <w:p w:rsidR="00E53D36" w:rsidRDefault="00E53D36">
      <w:pPr>
        <w:shd w:val="clear" w:color="auto" w:fill="D9D9D9"/>
        <w:spacing w:after="40"/>
        <w:jc w:val="both"/>
        <w:rPr>
          <w:rFonts w:ascii="Palatino Linotype" w:eastAsia="Palatino Linotype" w:hAnsi="Palatino Linotype" w:cs="Palatino Linotype"/>
          <w:sz w:val="20"/>
          <w:szCs w:val="20"/>
        </w:rPr>
      </w:pPr>
      <w:r>
        <w:rPr>
          <w:rFonts w:ascii="Palatino Linotype" w:eastAsia="Palatino Linotype" w:hAnsi="Palatino Linotype" w:cs="Palatino Linotype"/>
          <w:b/>
          <w:i/>
          <w:sz w:val="20"/>
          <w:szCs w:val="20"/>
        </w:rPr>
        <w:t xml:space="preserve">Skill Set </w:t>
      </w:r>
    </w:p>
    <w:p w:rsidR="00E53D36" w:rsidRDefault="00E53D36">
      <w:pPr>
        <w:tabs>
          <w:tab w:val="left" w:pos="1290"/>
          <w:tab w:val="left" w:pos="3060"/>
        </w:tabs>
        <w:ind w:left="720"/>
        <w:jc w:val="both"/>
        <w:rPr>
          <w:rFonts w:ascii="Palatino Linotype" w:eastAsia="Palatino Linotype" w:hAnsi="Palatino Linotype" w:cs="Palatino Linotype"/>
          <w:sz w:val="20"/>
          <w:szCs w:val="20"/>
        </w:rPr>
      </w:pPr>
    </w:p>
    <w:p w:rsidR="00E53D36" w:rsidRDefault="00E53D36">
      <w:pPr>
        <w:numPr>
          <w:ilvl w:val="0"/>
          <w:numId w:val="3"/>
        </w:numPr>
        <w:tabs>
          <w:tab w:val="left" w:pos="1290"/>
          <w:tab w:val="left" w:pos="306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Manual testing</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 xml:space="preserve">: </w:t>
      </w:r>
      <w:r>
        <w:rPr>
          <w:rFonts w:ascii="Palatino Linotype" w:eastAsia="Palatino Linotype" w:hAnsi="Palatino Linotype" w:cs="Palatino Linotype"/>
          <w:sz w:val="20"/>
          <w:szCs w:val="20"/>
        </w:rPr>
        <w:t>Test case design, Test Execution, Bug Tracking and Reporting</w:t>
      </w:r>
    </w:p>
    <w:p w:rsidR="00E53D36" w:rsidRDefault="00E53D36">
      <w:pPr>
        <w:numPr>
          <w:ilvl w:val="0"/>
          <w:numId w:val="3"/>
        </w:numPr>
        <w:tabs>
          <w:tab w:val="left" w:pos="1290"/>
          <w:tab w:val="left" w:pos="306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Functional Tool                                     :</w:t>
      </w:r>
      <w:r>
        <w:rPr>
          <w:rFonts w:ascii="Palatino Linotype" w:eastAsia="Palatino Linotype" w:hAnsi="Palatino Linotype" w:cs="Palatino Linotype"/>
          <w:sz w:val="20"/>
          <w:szCs w:val="20"/>
        </w:rPr>
        <w:t xml:space="preserve"> Selenium Webdriver, Eclipse</w:t>
      </w:r>
    </w:p>
    <w:p w:rsidR="00E53D36" w:rsidRDefault="00E53D36">
      <w:pPr>
        <w:numPr>
          <w:ilvl w:val="0"/>
          <w:numId w:val="3"/>
        </w:numPr>
        <w:tabs>
          <w:tab w:val="left" w:pos="1290"/>
          <w:tab w:val="left" w:pos="306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Framework                                             : </w:t>
      </w:r>
      <w:r>
        <w:rPr>
          <w:rFonts w:ascii="Palatino Linotype" w:eastAsia="Palatino Linotype" w:hAnsi="Palatino Linotype" w:cs="Palatino Linotype"/>
          <w:sz w:val="20"/>
          <w:szCs w:val="20"/>
        </w:rPr>
        <w:t>Hybrid Framework, TestNG , Data Driven Framework</w:t>
      </w:r>
    </w:p>
    <w:p w:rsidR="00E53D36" w:rsidRDefault="00E53D36">
      <w:pPr>
        <w:numPr>
          <w:ilvl w:val="0"/>
          <w:numId w:val="3"/>
        </w:numPr>
        <w:spacing w:after="4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Project Management Software           : </w:t>
      </w:r>
      <w:r>
        <w:rPr>
          <w:rFonts w:ascii="Palatino Linotype" w:eastAsia="Palatino Linotype" w:hAnsi="Palatino Linotype" w:cs="Palatino Linotype"/>
          <w:sz w:val="20"/>
          <w:szCs w:val="20"/>
        </w:rPr>
        <w:t>Maven</w:t>
      </w:r>
    </w:p>
    <w:p w:rsidR="00E53D36" w:rsidRDefault="00E53D36">
      <w:pPr>
        <w:numPr>
          <w:ilvl w:val="0"/>
          <w:numId w:val="3"/>
        </w:numPr>
        <w:spacing w:after="4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Test Management tool:                        : </w:t>
      </w:r>
      <w:r>
        <w:rPr>
          <w:rFonts w:ascii="Palatino Linotype" w:eastAsia="Palatino Linotype" w:hAnsi="Palatino Linotype" w:cs="Palatino Linotype"/>
          <w:sz w:val="20"/>
          <w:szCs w:val="20"/>
        </w:rPr>
        <w:t>TFS</w:t>
      </w:r>
    </w:p>
    <w:p w:rsidR="00E53D36" w:rsidRDefault="00E53D36">
      <w:pPr>
        <w:numPr>
          <w:ilvl w:val="0"/>
          <w:numId w:val="3"/>
        </w:numPr>
        <w:tabs>
          <w:tab w:val="left" w:pos="1290"/>
          <w:tab w:val="left" w:pos="2880"/>
          <w:tab w:val="left" w:pos="324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Bug Tracking Tools</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w:t>
      </w:r>
      <w:r>
        <w:rPr>
          <w:rFonts w:ascii="Palatino Linotype" w:eastAsia="Palatino Linotype" w:hAnsi="Palatino Linotype" w:cs="Palatino Linotype"/>
          <w:sz w:val="20"/>
          <w:szCs w:val="20"/>
        </w:rPr>
        <w:t xml:space="preserve"> Bugzilla.</w:t>
      </w:r>
    </w:p>
    <w:p w:rsidR="00E53D36" w:rsidRDefault="00E53D36">
      <w:pPr>
        <w:numPr>
          <w:ilvl w:val="0"/>
          <w:numId w:val="3"/>
        </w:numPr>
        <w:tabs>
          <w:tab w:val="left" w:pos="1290"/>
          <w:tab w:val="left" w:pos="306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Operating systems</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w:t>
      </w:r>
      <w:r>
        <w:rPr>
          <w:rFonts w:ascii="Palatino Linotype" w:eastAsia="Palatino Linotype" w:hAnsi="Palatino Linotype" w:cs="Palatino Linotype"/>
          <w:sz w:val="20"/>
          <w:szCs w:val="20"/>
        </w:rPr>
        <w:t xml:space="preserve"> MS Windows family</w:t>
      </w:r>
    </w:p>
    <w:p w:rsidR="00E53D36" w:rsidRDefault="00E53D36">
      <w:pPr>
        <w:numPr>
          <w:ilvl w:val="0"/>
          <w:numId w:val="3"/>
        </w:numPr>
        <w:tabs>
          <w:tab w:val="left" w:pos="1290"/>
          <w:tab w:val="left" w:pos="3060"/>
        </w:tabs>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Language</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 xml:space="preserve">: Core </w:t>
      </w:r>
      <w:r>
        <w:rPr>
          <w:rFonts w:ascii="Palatino Linotype" w:eastAsia="Palatino Linotype" w:hAnsi="Palatino Linotype" w:cs="Palatino Linotype"/>
          <w:sz w:val="20"/>
          <w:szCs w:val="20"/>
        </w:rPr>
        <w:t>Java.</w:t>
      </w:r>
    </w:p>
    <w:p w:rsidR="00E53D36" w:rsidRDefault="00E53D36">
      <w:pPr>
        <w:numPr>
          <w:ilvl w:val="0"/>
          <w:numId w:val="3"/>
        </w:numPr>
        <w:tabs>
          <w:tab w:val="left" w:pos="1290"/>
          <w:tab w:val="left" w:pos="3060"/>
        </w:tabs>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lastRenderedPageBreak/>
        <w:t xml:space="preserve">RDBMS and Tool </w:t>
      </w:r>
      <w:r>
        <w:rPr>
          <w:rFonts w:ascii="Palatino Linotype" w:eastAsia="Palatino Linotype" w:hAnsi="Palatino Linotype" w:cs="Palatino Linotype"/>
          <w:b/>
          <w:sz w:val="20"/>
          <w:szCs w:val="20"/>
        </w:rPr>
        <w:tab/>
        <w:t xml:space="preserve">           : </w:t>
      </w:r>
      <w:r>
        <w:rPr>
          <w:rFonts w:ascii="Palatino Linotype" w:eastAsia="Palatino Linotype" w:hAnsi="Palatino Linotype" w:cs="Palatino Linotype"/>
          <w:sz w:val="20"/>
          <w:szCs w:val="20"/>
        </w:rPr>
        <w:t>Sql-server 2015</w:t>
      </w:r>
    </w:p>
    <w:p w:rsidR="00E53D36" w:rsidRDefault="00E53D36">
      <w:pPr>
        <w:tabs>
          <w:tab w:val="left" w:pos="1290"/>
          <w:tab w:val="left" w:pos="3060"/>
        </w:tabs>
        <w:jc w:val="both"/>
        <w:rPr>
          <w:rFonts w:ascii="Palatino Linotype" w:eastAsia="Palatino Linotype" w:hAnsi="Palatino Linotype" w:cs="Palatino Linotype"/>
          <w:sz w:val="20"/>
          <w:szCs w:val="20"/>
        </w:rPr>
      </w:pPr>
    </w:p>
    <w:p w:rsidR="00E53D36" w:rsidRDefault="00E53D36">
      <w:pPr>
        <w:tabs>
          <w:tab w:val="left" w:pos="1290"/>
          <w:tab w:val="left" w:pos="3060"/>
        </w:tabs>
        <w:jc w:val="both"/>
        <w:rPr>
          <w:rFonts w:ascii="Palatino Linotype" w:eastAsia="Palatino Linotype" w:hAnsi="Palatino Linotype" w:cs="Palatino Linotype"/>
          <w:sz w:val="20"/>
          <w:szCs w:val="20"/>
        </w:rPr>
      </w:pPr>
    </w:p>
    <w:p w:rsidR="00E53D36" w:rsidRDefault="00E53D36">
      <w:pPr>
        <w:tabs>
          <w:tab w:val="left" w:pos="1290"/>
          <w:tab w:val="left" w:pos="3060"/>
        </w:tabs>
        <w:jc w:val="both"/>
        <w:rPr>
          <w:rFonts w:ascii="Palatino Linotype" w:eastAsia="Palatino Linotype" w:hAnsi="Palatino Linotype" w:cs="Palatino Linotype"/>
          <w:sz w:val="20"/>
          <w:szCs w:val="20"/>
        </w:rPr>
      </w:pPr>
    </w:p>
    <w:p w:rsidR="00E53D36" w:rsidRDefault="00E53D36">
      <w:pPr>
        <w:tabs>
          <w:tab w:val="left" w:pos="1290"/>
          <w:tab w:val="left" w:pos="3060"/>
        </w:tabs>
        <w:jc w:val="both"/>
        <w:rPr>
          <w:rFonts w:ascii="Palatino Linotype" w:eastAsia="Palatino Linotype" w:hAnsi="Palatino Linotype" w:cs="Palatino Linotype"/>
          <w:sz w:val="20"/>
          <w:szCs w:val="20"/>
        </w:rPr>
      </w:pPr>
    </w:p>
    <w:p w:rsidR="00E53D36" w:rsidRDefault="00E53D36">
      <w:pPr>
        <w:tabs>
          <w:tab w:val="left" w:pos="1290"/>
          <w:tab w:val="left" w:pos="3060"/>
        </w:tabs>
        <w:jc w:val="both"/>
        <w:rPr>
          <w:rFonts w:ascii="Palatino Linotype" w:eastAsia="Palatino Linotype" w:hAnsi="Palatino Linotype" w:cs="Palatino Linotype"/>
          <w:sz w:val="20"/>
          <w:szCs w:val="20"/>
        </w:rPr>
      </w:pPr>
    </w:p>
    <w:p w:rsidR="00E53D36" w:rsidRDefault="00E53D36">
      <w:pPr>
        <w:shd w:val="clear" w:color="auto" w:fill="D9D9D9"/>
        <w:jc w:val="both"/>
        <w:rPr>
          <w:rFonts w:ascii="Palatino Linotype" w:eastAsia="Palatino Linotype" w:hAnsi="Palatino Linotype" w:cs="Palatino Linotype"/>
          <w:color w:val="0000FF"/>
          <w:sz w:val="20"/>
          <w:szCs w:val="20"/>
        </w:rPr>
      </w:pPr>
      <w:r>
        <w:rPr>
          <w:rFonts w:ascii="Palatino Linotype" w:eastAsia="Palatino Linotype" w:hAnsi="Palatino Linotype" w:cs="Palatino Linotype"/>
          <w:b/>
          <w:i/>
          <w:sz w:val="20"/>
          <w:szCs w:val="20"/>
        </w:rPr>
        <w:t xml:space="preserve">Projects Handled </w:t>
      </w:r>
    </w:p>
    <w:p w:rsidR="00E53D36" w:rsidRDefault="00E53D36">
      <w:pPr>
        <w:jc w:val="both"/>
        <w:rPr>
          <w:rFonts w:ascii="Palatino Linotype" w:eastAsia="Palatino Linotype" w:hAnsi="Palatino Linotype" w:cs="Palatino Linotype"/>
          <w:color w:val="0000FF"/>
          <w:sz w:val="20"/>
          <w:szCs w:val="20"/>
        </w:rPr>
      </w:pPr>
    </w:p>
    <w:p w:rsidR="00E53D36" w:rsidRDefault="00E53D36">
      <w:pPr>
        <w:ind w:right="-18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Project Title</w:t>
      </w:r>
      <w:r>
        <w:rPr>
          <w:rFonts w:ascii="Palatino Linotype" w:eastAsia="Palatino Linotype" w:hAnsi="Palatino Linotype" w:cs="Palatino Linotype"/>
          <w:b/>
          <w:sz w:val="20"/>
          <w:szCs w:val="20"/>
        </w:rPr>
        <w:tab/>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b/>
          <w:sz w:val="20"/>
          <w:szCs w:val="20"/>
        </w:rPr>
        <w:t>P2P</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Team Size                         : 10</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Tools                                 : Webdriver with Hybrid framework, Maven, Bugzilla.</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Testing</w:t>
      </w:r>
      <w:r>
        <w:rPr>
          <w:rFonts w:ascii="Palatino Linotype" w:eastAsia="Palatino Linotype" w:hAnsi="Palatino Linotype" w:cs="Palatino Linotype"/>
          <w:sz w:val="20"/>
          <w:szCs w:val="20"/>
        </w:rPr>
        <w:tab/>
        <w:t xml:space="preserve">                            : Manual and Automation using Selenium Webdriver</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Client</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xml:space="preserve">             :  Government Of Maharashtra.</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Environment</w:t>
      </w:r>
      <w:r>
        <w:rPr>
          <w:rFonts w:ascii="Palatino Linotype" w:eastAsia="Palatino Linotype" w:hAnsi="Palatino Linotype" w:cs="Palatino Linotype"/>
          <w:sz w:val="20"/>
          <w:szCs w:val="20"/>
        </w:rPr>
        <w:tab/>
        <w:t xml:space="preserve">             : Windows, Java, linux.</w:t>
      </w:r>
    </w:p>
    <w:p w:rsidR="00E53D36" w:rsidRDefault="00E53D36">
      <w:pPr>
        <w:spacing w:after="40"/>
        <w:ind w:left="2160" w:hanging="21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Role</w:t>
      </w:r>
      <w:r>
        <w:rPr>
          <w:rFonts w:ascii="Palatino Linotype" w:eastAsia="Palatino Linotype" w:hAnsi="Palatino Linotype" w:cs="Palatino Linotype"/>
          <w:sz w:val="20"/>
          <w:szCs w:val="20"/>
        </w:rPr>
        <w:tab/>
        <w:t>: Software Test Engineer.</w:t>
      </w:r>
    </w:p>
    <w:p w:rsidR="00E53D36" w:rsidRDefault="00E53D36">
      <w:pPr>
        <w:spacing w:after="40"/>
        <w:ind w:left="2160" w:hanging="2160"/>
        <w:jc w:val="both"/>
        <w:rPr>
          <w:rFonts w:ascii="Palatino Linotype" w:eastAsia="Palatino Linotype" w:hAnsi="Palatino Linotype" w:cs="Palatino Linotype"/>
          <w:b/>
          <w:sz w:val="20"/>
        </w:rPr>
      </w:pPr>
      <w:r>
        <w:rPr>
          <w:rFonts w:ascii="Palatino Linotype" w:eastAsia="Palatino Linotype" w:hAnsi="Palatino Linotype" w:cs="Palatino Linotype"/>
          <w:sz w:val="20"/>
          <w:szCs w:val="20"/>
        </w:rPr>
        <w:t>Duration                          : Aug  2017 – till date</w:t>
      </w:r>
    </w:p>
    <w:p w:rsidR="00E53D36" w:rsidRDefault="00E53D36">
      <w:pPr>
        <w:pStyle w:val="Heading1"/>
        <w:jc w:val="both"/>
        <w:rPr>
          <w:rFonts w:ascii="Palatino Linotype" w:eastAsia="Palatino Linotype" w:hAnsi="Palatino Linotype" w:cs="Palatino Linotype"/>
          <w:b w:val="0"/>
        </w:rPr>
      </w:pPr>
      <w:r>
        <w:rPr>
          <w:rFonts w:ascii="Palatino Linotype" w:eastAsia="Palatino Linotype" w:hAnsi="Palatino Linotype" w:cs="Palatino Linotype"/>
        </w:rPr>
        <w:t>Description:</w:t>
      </w:r>
    </w:p>
    <w:p w:rsidR="00E53D36" w:rsidRDefault="00E53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b/>
        <w:t>A sophisticated procure to pay system is capable of extracting invoice and payment data from a general ledger enterprise resource planning (ERP) or customer relationship management (CRM) systems while also accepting transaction data from banks, vendors, shipping and other outside sources and reconciling complex and multiple supplier statements to payments and good received.</w:t>
      </w:r>
    </w:p>
    <w:p w:rsidR="00E53D36" w:rsidRDefault="00E53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It has major functionalities like </w:t>
      </w:r>
      <w:r>
        <w:rPr>
          <w:rFonts w:ascii="Palatino Linotype" w:eastAsia="Palatino Linotype" w:hAnsi="Palatino Linotype" w:cs="Palatino Linotype"/>
          <w:b/>
          <w:sz w:val="20"/>
          <w:szCs w:val="20"/>
        </w:rPr>
        <w:t>Catalog, Requisition, Sourcing, purchases, GRN, Invoice, Payment.</w:t>
      </w:r>
    </w:p>
    <w:p w:rsidR="00E53D36" w:rsidRDefault="00E53D36">
      <w:pP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Responsibilities:</w:t>
      </w:r>
    </w:p>
    <w:p w:rsidR="00E53D36" w:rsidRDefault="00E53D36">
      <w:pPr>
        <w:tabs>
          <w:tab w:val="left" w:pos="360"/>
        </w:tabs>
        <w:jc w:val="both"/>
        <w:rPr>
          <w:rFonts w:ascii="Palatino Linotype" w:eastAsia="Palatino Linotype" w:hAnsi="Palatino Linotype" w:cs="Palatino Linotype"/>
          <w:sz w:val="20"/>
          <w:szCs w:val="20"/>
        </w:rPr>
      </w:pPr>
    </w:p>
    <w:p w:rsidR="00E53D36" w:rsidRDefault="00E53D36">
      <w:pPr>
        <w:widowControl w:val="0"/>
        <w:numPr>
          <w:ilvl w:val="0"/>
          <w:numId w:val="5"/>
        </w:numPr>
        <w:tabs>
          <w:tab w:val="left" w:pos="0"/>
          <w:tab w:val="left" w:pos="72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Analyzing &amp; validating the completeness of business requirements.</w:t>
      </w:r>
    </w:p>
    <w:p w:rsidR="00E53D36" w:rsidRDefault="00E53D36">
      <w:pPr>
        <w:widowControl w:val="0"/>
        <w:numPr>
          <w:ilvl w:val="0"/>
          <w:numId w:val="5"/>
        </w:numPr>
        <w:tabs>
          <w:tab w:val="left" w:pos="12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Generating the Test scenarios and Test cases.</w:t>
      </w:r>
    </w:p>
    <w:p w:rsidR="00E53D36" w:rsidRDefault="00E53D36">
      <w:pPr>
        <w:widowControl w:val="0"/>
        <w:numPr>
          <w:ilvl w:val="0"/>
          <w:numId w:val="5"/>
        </w:numPr>
        <w:tabs>
          <w:tab w:val="left" w:pos="12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Generating </w:t>
      </w:r>
      <w:r>
        <w:rPr>
          <w:rFonts w:ascii="Palatino Linotype" w:eastAsia="Palatino Linotype" w:hAnsi="Palatino Linotype" w:cs="Palatino Linotype"/>
          <w:b/>
          <w:sz w:val="20"/>
          <w:szCs w:val="20"/>
        </w:rPr>
        <w:t xml:space="preserve">Regression </w:t>
      </w:r>
      <w:r>
        <w:rPr>
          <w:rFonts w:ascii="Palatino Linotype" w:eastAsia="Palatino Linotype" w:hAnsi="Palatino Linotype" w:cs="Palatino Linotype"/>
          <w:sz w:val="20"/>
          <w:szCs w:val="20"/>
        </w:rPr>
        <w:t>Test Scripts by extracting the requirements that need to be tested from available documentation and/or liaising with the relevant people.</w:t>
      </w:r>
    </w:p>
    <w:p w:rsidR="00E53D36" w:rsidRDefault="00E53D36">
      <w:pPr>
        <w:widowControl w:val="0"/>
        <w:numPr>
          <w:ilvl w:val="0"/>
          <w:numId w:val="5"/>
        </w:numPr>
        <w:tabs>
          <w:tab w:val="left" w:pos="1260"/>
        </w:tabs>
        <w:jc w:val="both"/>
        <w:rPr>
          <w:rStyle w:val="StrongEmphasis"/>
        </w:rPr>
      </w:pPr>
      <w:r>
        <w:rPr>
          <w:rFonts w:ascii="Palatino Linotype" w:eastAsia="Palatino Linotype" w:hAnsi="Palatino Linotype" w:cs="Palatino Linotype"/>
          <w:sz w:val="20"/>
          <w:szCs w:val="20"/>
        </w:rPr>
        <w:t xml:space="preserve">Developed </w:t>
      </w:r>
      <w:r>
        <w:rPr>
          <w:rFonts w:ascii="Palatino Linotype" w:eastAsia="Palatino Linotype" w:hAnsi="Palatino Linotype" w:cs="Palatino Linotype"/>
          <w:b/>
          <w:sz w:val="20"/>
          <w:szCs w:val="20"/>
        </w:rPr>
        <w:t>Automation Test Scripts</w:t>
      </w:r>
      <w:r>
        <w:rPr>
          <w:rFonts w:ascii="Palatino Linotype" w:eastAsia="Palatino Linotype" w:hAnsi="Palatino Linotype" w:cs="Palatino Linotype"/>
          <w:sz w:val="20"/>
          <w:szCs w:val="20"/>
        </w:rPr>
        <w:t>.</w:t>
      </w:r>
    </w:p>
    <w:p w:rsidR="00E53D36" w:rsidRDefault="00E53D36">
      <w:pPr>
        <w:pStyle w:val="TextBody"/>
        <w:widowControl w:val="0"/>
        <w:numPr>
          <w:ilvl w:val="0"/>
          <w:numId w:val="5"/>
        </w:numPr>
        <w:tabs>
          <w:tab w:val="left" w:pos="1260"/>
        </w:tabs>
        <w:spacing w:after="0" w:line="240" w:lineRule="auto"/>
        <w:jc w:val="both"/>
        <w:rPr>
          <w:sz w:val="20"/>
          <w:szCs w:val="20"/>
        </w:rPr>
      </w:pPr>
      <w:r>
        <w:rPr>
          <w:rStyle w:val="StrongEmphasis"/>
        </w:rPr>
        <w:t>I</w:t>
      </w:r>
      <w:r>
        <w:rPr>
          <w:rStyle w:val="StrongEmphasis"/>
          <w:sz w:val="20"/>
          <w:szCs w:val="20"/>
        </w:rPr>
        <w:t>mplemented automation using Selenium WebDriver, JAVA, Selenium Grid,  Maven</w:t>
      </w:r>
      <w:r>
        <w:rPr>
          <w:sz w:val="20"/>
          <w:szCs w:val="20"/>
        </w:rPr>
        <w:t>.</w:t>
      </w:r>
    </w:p>
    <w:p w:rsidR="00E53D36" w:rsidRDefault="00E53D36">
      <w:pPr>
        <w:pStyle w:val="TextBody"/>
        <w:widowControl w:val="0"/>
        <w:numPr>
          <w:ilvl w:val="0"/>
          <w:numId w:val="5"/>
        </w:numPr>
        <w:tabs>
          <w:tab w:val="left" w:pos="1260"/>
        </w:tabs>
        <w:spacing w:after="0" w:line="240" w:lineRule="auto"/>
        <w:jc w:val="both"/>
        <w:rPr>
          <w:sz w:val="20"/>
          <w:szCs w:val="20"/>
        </w:rPr>
      </w:pPr>
      <w:r>
        <w:rPr>
          <w:sz w:val="20"/>
          <w:szCs w:val="20"/>
        </w:rPr>
        <w:t xml:space="preserve"> Extensively automated regression and functional test suites by </w:t>
      </w:r>
      <w:r>
        <w:rPr>
          <w:rStyle w:val="StrongEmphasis"/>
          <w:sz w:val="20"/>
          <w:szCs w:val="20"/>
        </w:rPr>
        <w:t xml:space="preserve">developing over 237 test cases, 6 test suites </w:t>
      </w:r>
      <w:r>
        <w:rPr>
          <w:sz w:val="20"/>
          <w:szCs w:val="20"/>
        </w:rPr>
        <w:t xml:space="preserve">using Selenium WebDriver, JAVA, JUnit. </w:t>
      </w:r>
    </w:p>
    <w:p w:rsidR="00E53D36" w:rsidRDefault="00E53D36">
      <w:pPr>
        <w:pStyle w:val="TextBody"/>
        <w:widowControl w:val="0"/>
        <w:numPr>
          <w:ilvl w:val="0"/>
          <w:numId w:val="5"/>
        </w:numPr>
        <w:tabs>
          <w:tab w:val="left" w:pos="1260"/>
        </w:tabs>
        <w:spacing w:after="0" w:line="240" w:lineRule="auto"/>
        <w:jc w:val="both"/>
        <w:rPr>
          <w:rFonts w:ascii="Palatino Linotype" w:eastAsia="Palatino Linotype" w:hAnsi="Palatino Linotype" w:cs="Palatino Linotype"/>
          <w:sz w:val="20"/>
          <w:szCs w:val="20"/>
        </w:rPr>
      </w:pPr>
      <w:r>
        <w:rPr>
          <w:sz w:val="20"/>
          <w:szCs w:val="20"/>
        </w:rPr>
        <w:t xml:space="preserve"> </w:t>
      </w:r>
      <w:r>
        <w:rPr>
          <w:rStyle w:val="StrongEmphasis"/>
          <w:sz w:val="20"/>
          <w:szCs w:val="20"/>
        </w:rPr>
        <w:t>Implemented Page Objects framework, Hybrid framework and 21 Page classes</w:t>
      </w:r>
      <w:r>
        <w:rPr>
          <w:sz w:val="20"/>
          <w:szCs w:val="20"/>
        </w:rPr>
        <w:t xml:space="preserve"> from scratch to represent web pages.</w:t>
      </w:r>
      <w:r>
        <w:rPr>
          <w:rStyle w:val="StrongEmphasis"/>
          <w:sz w:val="20"/>
          <w:szCs w:val="20"/>
        </w:rPr>
        <w:t xml:space="preserve">     </w:t>
      </w:r>
    </w:p>
    <w:p w:rsidR="00E53D36" w:rsidRDefault="00E53D36">
      <w:pPr>
        <w:widowControl w:val="0"/>
        <w:numPr>
          <w:ilvl w:val="0"/>
          <w:numId w:val="5"/>
        </w:numPr>
        <w:tabs>
          <w:tab w:val="left" w:pos="12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sz w:val="20"/>
          <w:szCs w:val="20"/>
        </w:rPr>
        <w:t>Firebug</w:t>
      </w:r>
      <w:r>
        <w:rPr>
          <w:rFonts w:ascii="Palatino Linotype" w:eastAsia="Palatino Linotype" w:hAnsi="Palatino Linotype" w:cs="Palatino Linotype"/>
          <w:sz w:val="20"/>
          <w:szCs w:val="20"/>
        </w:rPr>
        <w:t xml:space="preserve"> tool to identify the object properties in the Application.</w:t>
      </w:r>
    </w:p>
    <w:p w:rsidR="00E53D36" w:rsidRDefault="00E53D36">
      <w:pPr>
        <w:widowControl w:val="0"/>
        <w:numPr>
          <w:ilvl w:val="0"/>
          <w:numId w:val="5"/>
        </w:numPr>
        <w:jc w:val="both"/>
        <w:rPr>
          <w:rFonts w:ascii="Palatino Linotype" w:eastAsia="Palatino Linotype" w:hAnsi="Palatino Linotype" w:cs="Palatino Linotype"/>
          <w:color w:val="222222"/>
          <w:sz w:val="20"/>
          <w:szCs w:val="20"/>
        </w:rPr>
      </w:pPr>
      <w:r>
        <w:rPr>
          <w:rFonts w:ascii="Palatino Linotype" w:eastAsia="Palatino Linotype" w:hAnsi="Palatino Linotype" w:cs="Palatino Linotype"/>
          <w:sz w:val="20"/>
          <w:szCs w:val="20"/>
        </w:rPr>
        <w:t>Performed Smoke, Functional, System Integration, Retesting, Regression testing .</w:t>
      </w:r>
    </w:p>
    <w:p w:rsidR="00E53D36" w:rsidRDefault="00E53D36">
      <w:pPr>
        <w:widowControl w:val="0"/>
        <w:numPr>
          <w:ilvl w:val="0"/>
          <w:numId w:val="5"/>
        </w:numPr>
        <w:jc w:val="both"/>
        <w:rPr>
          <w:rFonts w:ascii="Palatino Linotype" w:eastAsia="Palatino Linotype" w:hAnsi="Palatino Linotype" w:cs="Palatino Linotype"/>
          <w:sz w:val="20"/>
          <w:szCs w:val="20"/>
        </w:rPr>
      </w:pPr>
      <w:r>
        <w:rPr>
          <w:rFonts w:ascii="Palatino Linotype" w:eastAsia="Palatino Linotype" w:hAnsi="Palatino Linotype" w:cs="Palatino Linotype"/>
          <w:color w:val="222222"/>
          <w:sz w:val="20"/>
          <w:szCs w:val="20"/>
        </w:rPr>
        <w:t xml:space="preserve">Experience in Designing and implementation </w:t>
      </w:r>
      <w:r>
        <w:rPr>
          <w:rFonts w:ascii="Palatino Linotype" w:eastAsia="Palatino Linotype" w:hAnsi="Palatino Linotype" w:cs="Palatino Linotype"/>
          <w:b/>
          <w:color w:val="222222"/>
          <w:sz w:val="20"/>
          <w:szCs w:val="20"/>
        </w:rPr>
        <w:t>of TestNG framework</w:t>
      </w:r>
      <w:r>
        <w:rPr>
          <w:rFonts w:ascii="Palatino Linotype" w:eastAsia="Palatino Linotype" w:hAnsi="Palatino Linotype" w:cs="Palatino Linotype"/>
          <w:color w:val="222222"/>
          <w:sz w:val="20"/>
          <w:szCs w:val="20"/>
        </w:rPr>
        <w:t xml:space="preserve"> with </w:t>
      </w:r>
      <w:r>
        <w:rPr>
          <w:rFonts w:ascii="Palatino Linotype" w:eastAsia="Palatino Linotype" w:hAnsi="Palatino Linotype" w:cs="Palatino Linotype"/>
          <w:b/>
          <w:color w:val="222222"/>
          <w:sz w:val="20"/>
          <w:szCs w:val="20"/>
        </w:rPr>
        <w:t>Webdriver.</w:t>
      </w:r>
    </w:p>
    <w:p w:rsidR="00E53D36" w:rsidRDefault="00E53D36">
      <w:pPr>
        <w:numPr>
          <w:ilvl w:val="0"/>
          <w:numId w:val="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Performed parameterization to implement </w:t>
      </w:r>
      <w:r>
        <w:rPr>
          <w:rFonts w:ascii="Palatino Linotype" w:eastAsia="Palatino Linotype" w:hAnsi="Palatino Linotype" w:cs="Palatino Linotype"/>
          <w:b/>
          <w:sz w:val="20"/>
          <w:szCs w:val="20"/>
        </w:rPr>
        <w:t>Hybrid framework</w:t>
      </w:r>
      <w:r>
        <w:rPr>
          <w:rFonts w:ascii="Palatino Linotype" w:eastAsia="Palatino Linotype" w:hAnsi="Palatino Linotype" w:cs="Palatino Linotype"/>
          <w:sz w:val="20"/>
          <w:szCs w:val="20"/>
        </w:rPr>
        <w:t xml:space="preserve">. </w:t>
      </w:r>
    </w:p>
    <w:p w:rsidR="00E53D36" w:rsidRDefault="00E53D36">
      <w:pPr>
        <w:numPr>
          <w:ilvl w:val="0"/>
          <w:numId w:val="5"/>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Tracking and reporting the bugs using </w:t>
      </w:r>
      <w:r>
        <w:rPr>
          <w:rFonts w:ascii="Palatino Linotype" w:eastAsia="Palatino Linotype" w:hAnsi="Palatino Linotype" w:cs="Palatino Linotype"/>
          <w:b/>
          <w:sz w:val="20"/>
          <w:szCs w:val="20"/>
        </w:rPr>
        <w:t>Jira.</w:t>
      </w:r>
    </w:p>
    <w:p w:rsidR="00E53D36" w:rsidRDefault="00E53D36">
      <w:pPr>
        <w:numPr>
          <w:ilvl w:val="0"/>
          <w:numId w:val="5"/>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Conduct Internal Test Case </w:t>
      </w:r>
      <w:r>
        <w:rPr>
          <w:rFonts w:ascii="Palatino Linotype" w:eastAsia="Palatino Linotype" w:hAnsi="Palatino Linotype" w:cs="Palatino Linotype"/>
          <w:b/>
          <w:sz w:val="20"/>
          <w:szCs w:val="20"/>
        </w:rPr>
        <w:t>Peer Reviews.</w:t>
      </w:r>
    </w:p>
    <w:p w:rsidR="00E53D36" w:rsidRDefault="00E53D36">
      <w:pPr>
        <w:numPr>
          <w:ilvl w:val="0"/>
          <w:numId w:val="5"/>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Participated in </w:t>
      </w:r>
      <w:r>
        <w:rPr>
          <w:rFonts w:ascii="Palatino Linotype" w:eastAsia="Palatino Linotype" w:hAnsi="Palatino Linotype" w:cs="Palatino Linotype"/>
          <w:b/>
          <w:sz w:val="20"/>
          <w:szCs w:val="20"/>
        </w:rPr>
        <w:t>Daily Scrum Meetings</w:t>
      </w:r>
      <w:r>
        <w:rPr>
          <w:rFonts w:ascii="Palatino Linotype" w:eastAsia="Palatino Linotype" w:hAnsi="Palatino Linotype" w:cs="Palatino Linotype"/>
          <w:sz w:val="20"/>
          <w:szCs w:val="20"/>
        </w:rPr>
        <w:t>.</w:t>
      </w:r>
    </w:p>
    <w:p w:rsidR="00E53D36" w:rsidRDefault="00E53D36">
      <w:pPr>
        <w:numPr>
          <w:ilvl w:val="0"/>
          <w:numId w:val="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Participated in weekly status meetings with the team, developers to discuss open issues and communicating with onsite team.</w:t>
      </w:r>
    </w:p>
    <w:p w:rsidR="00E53D36" w:rsidRDefault="00E53D36">
      <w:pPr>
        <w:numPr>
          <w:ilvl w:val="0"/>
          <w:numId w:val="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Propose improvements to current practices ensuring that approved enhancement are fully implemented and the repeat errors are eliminated.</w:t>
      </w:r>
    </w:p>
    <w:p w:rsidR="00E53D36" w:rsidRDefault="00E53D36">
      <w:pP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sz w:val="20"/>
          <w:szCs w:val="20"/>
        </w:rPr>
      </w:pPr>
    </w:p>
    <w:p w:rsidR="00E53D36" w:rsidRDefault="00E53D36">
      <w:pPr>
        <w:jc w:val="both"/>
        <w:rPr>
          <w:rFonts w:ascii="Palatino Linotype" w:eastAsia="Palatino Linotype" w:hAnsi="Palatino Linotype" w:cs="Palatino Linotype"/>
          <w:color w:val="0000FF"/>
          <w:sz w:val="20"/>
          <w:szCs w:val="20"/>
        </w:rPr>
      </w:pPr>
    </w:p>
    <w:p w:rsidR="00E53D36" w:rsidRDefault="00E53D36">
      <w:pPr>
        <w:ind w:right="-18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Project Title                                   :  Prenix- Finpulse</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Team Size                      </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5</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Testing Tools</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Selenium WebDriver,TestNG</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Test Management Tool</w:t>
      </w:r>
      <w:r>
        <w:rPr>
          <w:rFonts w:ascii="Palatino Linotype" w:eastAsia="Palatino Linotype" w:hAnsi="Palatino Linotype" w:cs="Palatino Linotype"/>
          <w:sz w:val="20"/>
          <w:szCs w:val="20"/>
        </w:rPr>
        <w:tab/>
        <w:t xml:space="preserve">              : TFS</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Defect Reporting Tools</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Bugzilla 3.3 and TFS</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Exposure on Tools</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Maven and TestNG</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lastRenderedPageBreak/>
        <w:t xml:space="preserve">Programming Language      </w:t>
      </w:r>
      <w:r>
        <w:rPr>
          <w:rFonts w:ascii="Palatino Linotype" w:eastAsia="Palatino Linotype" w:hAnsi="Palatino Linotype" w:cs="Palatino Linotype"/>
          <w:sz w:val="20"/>
          <w:szCs w:val="20"/>
        </w:rPr>
        <w:tab/>
        <w:t>: Core Java</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Operating System</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Windows 2000 and Windows XP</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Client</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color w:val="222222"/>
          <w:sz w:val="20"/>
          <w:szCs w:val="20"/>
        </w:rPr>
        <w:t>Barrix Agro Science</w:t>
      </w:r>
    </w:p>
    <w:p w:rsidR="00E53D36" w:rsidRDefault="00E53D36">
      <w:pPr>
        <w:spacing w:after="40"/>
        <w:ind w:left="2160" w:hanging="21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Role</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Software Test Engineer.</w:t>
      </w:r>
    </w:p>
    <w:p w:rsidR="00E53D36" w:rsidRDefault="00E53D36">
      <w:pPr>
        <w:spacing w:after="40"/>
        <w:ind w:left="2160" w:hanging="2160"/>
        <w:jc w:val="both"/>
        <w:rPr>
          <w:rFonts w:ascii="Palatino Linotype" w:eastAsia="Palatino Linotype" w:hAnsi="Palatino Linotype" w:cs="Palatino Linotype"/>
          <w:color w:val="222222"/>
          <w:sz w:val="20"/>
          <w:szCs w:val="20"/>
        </w:rPr>
      </w:pPr>
      <w:r>
        <w:rPr>
          <w:rFonts w:ascii="Palatino Linotype" w:eastAsia="Palatino Linotype" w:hAnsi="Palatino Linotype" w:cs="Palatino Linotype"/>
          <w:sz w:val="20"/>
          <w:szCs w:val="20"/>
        </w:rPr>
        <w:t>Duration</w:t>
      </w:r>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 xml:space="preserve">: </w:t>
      </w:r>
      <w:r>
        <w:rPr>
          <w:rFonts w:ascii="Palatino Linotype" w:eastAsia="Palatino Linotype" w:hAnsi="Palatino Linotype" w:cs="Palatino Linotype"/>
          <w:sz w:val="20"/>
          <w:szCs w:val="20"/>
        </w:rPr>
        <w:t>Sep 2016 - july 2017</w:t>
      </w:r>
    </w:p>
    <w:p w:rsidR="00E53D36" w:rsidRDefault="00E53D36">
      <w:pPr>
        <w:tabs>
          <w:tab w:val="left" w:pos="7920"/>
        </w:tabs>
        <w:rPr>
          <w:rFonts w:ascii="Palatino Linotype" w:eastAsia="Palatino Linotype" w:hAnsi="Palatino Linotype" w:cs="Palatino Linotype"/>
          <w:color w:val="222222"/>
          <w:sz w:val="20"/>
          <w:szCs w:val="20"/>
        </w:rPr>
      </w:pPr>
    </w:p>
    <w:p w:rsidR="00E53D36" w:rsidRDefault="00E53D36">
      <w:pPr>
        <w:tabs>
          <w:tab w:val="left" w:pos="7920"/>
        </w:tabs>
        <w:rPr>
          <w:rFonts w:ascii="Palatino Linotype" w:eastAsia="Palatino Linotype" w:hAnsi="Palatino Linotype" w:cs="Palatino Linotype"/>
          <w:sz w:val="20"/>
          <w:szCs w:val="20"/>
        </w:rPr>
      </w:pPr>
    </w:p>
    <w:p w:rsidR="00E53D36" w:rsidRDefault="00E53D3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Description:</w:t>
      </w:r>
    </w:p>
    <w:p w:rsidR="00E53D36" w:rsidRDefault="00E53D36">
      <w:pPr>
        <w:spacing w:after="120" w:line="360" w:lineRule="auto"/>
        <w:ind w:firstLine="72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sz w:val="20"/>
          <w:szCs w:val="20"/>
        </w:rPr>
        <w:t xml:space="preserve">Fin Pulse software provides a broad range of features and functions that improve all facets of </w:t>
      </w:r>
      <w:r>
        <w:rPr>
          <w:rFonts w:ascii="Palatino Linotype" w:eastAsia="Palatino Linotype" w:hAnsi="Palatino Linotype" w:cs="Palatino Linotype"/>
          <w:b/>
          <w:sz w:val="20"/>
          <w:szCs w:val="20"/>
        </w:rPr>
        <w:t>financial planning, management, control and analysis</w:t>
      </w:r>
      <w:r>
        <w:rPr>
          <w:rFonts w:ascii="Palatino Linotype" w:eastAsia="Palatino Linotype" w:hAnsi="Palatino Linotype" w:cs="Palatino Linotype"/>
          <w:sz w:val="20"/>
          <w:szCs w:val="20"/>
        </w:rPr>
        <w:t xml:space="preserve">. With Fin Pulse software, businesses can increase productivity, while enhancing financial performance management and strategic financial planning. Fin Pulse is an ERP solution for startup and MSMEs consists of several modules like </w:t>
      </w:r>
      <w:r>
        <w:rPr>
          <w:rFonts w:ascii="Palatino Linotype" w:eastAsia="Palatino Linotype" w:hAnsi="Palatino Linotype" w:cs="Palatino Linotype"/>
          <w:b/>
          <w:sz w:val="20"/>
          <w:szCs w:val="20"/>
        </w:rPr>
        <w:t>Accounting, Inventory, Manufacturing, Sales, Purchase, HR , CRM and Admin Management.</w:t>
      </w:r>
    </w:p>
    <w:p w:rsidR="00E53D36" w:rsidRDefault="00E53D36">
      <w:pPr>
        <w:spacing w:after="120" w:line="36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Responsibilities: </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Understanding the Requirements and Functional Specifications of the Project.</w:t>
      </w:r>
    </w:p>
    <w:p w:rsidR="00E53D36" w:rsidRDefault="00E53D36">
      <w:pPr>
        <w:numPr>
          <w:ilvl w:val="0"/>
          <w:numId w:val="2"/>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Identified Test Scenarios required for testing. </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Participated in designing the Test cases. </w:t>
      </w:r>
    </w:p>
    <w:p w:rsidR="00E53D36" w:rsidRDefault="00E53D36">
      <w:pPr>
        <w:widowControl w:val="0"/>
        <w:numPr>
          <w:ilvl w:val="0"/>
          <w:numId w:val="2"/>
        </w:numPr>
        <w:tabs>
          <w:tab w:val="left" w:pos="12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Developed </w:t>
      </w:r>
      <w:r>
        <w:rPr>
          <w:rFonts w:ascii="Palatino Linotype" w:eastAsia="Palatino Linotype" w:hAnsi="Palatino Linotype" w:cs="Palatino Linotype"/>
          <w:b/>
          <w:sz w:val="20"/>
          <w:szCs w:val="20"/>
        </w:rPr>
        <w:t>Automation Test Scripts</w:t>
      </w:r>
      <w:r>
        <w:rPr>
          <w:rFonts w:ascii="Palatino Linotype" w:eastAsia="Palatino Linotype" w:hAnsi="Palatino Linotype" w:cs="Palatino Linotype"/>
          <w:sz w:val="20"/>
          <w:szCs w:val="20"/>
        </w:rPr>
        <w:t>.</w:t>
      </w:r>
    </w:p>
    <w:p w:rsidR="00E53D36" w:rsidRDefault="00E53D36">
      <w:pPr>
        <w:widowControl w:val="0"/>
        <w:numPr>
          <w:ilvl w:val="0"/>
          <w:numId w:val="2"/>
        </w:numPr>
        <w:tabs>
          <w:tab w:val="left" w:pos="1260"/>
        </w:tabs>
        <w:jc w:val="both"/>
        <w:rPr>
          <w:rFonts w:ascii="Palatino Linotype" w:eastAsia="Palatino Linotype" w:hAnsi="Palatino Linotype" w:cs="Palatino Linotype"/>
          <w:color w:val="222222"/>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sz w:val="20"/>
          <w:szCs w:val="20"/>
        </w:rPr>
        <w:t>Firebug</w:t>
      </w:r>
      <w:r>
        <w:rPr>
          <w:rFonts w:ascii="Palatino Linotype" w:eastAsia="Palatino Linotype" w:hAnsi="Palatino Linotype" w:cs="Palatino Linotype"/>
          <w:sz w:val="20"/>
          <w:szCs w:val="20"/>
        </w:rPr>
        <w:t xml:space="preserve"> tool to identify the object properties in the Application.</w:t>
      </w:r>
    </w:p>
    <w:p w:rsidR="00E53D36" w:rsidRDefault="00E53D36">
      <w:pPr>
        <w:widowControl w:val="0"/>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color w:val="222222"/>
          <w:sz w:val="20"/>
          <w:szCs w:val="20"/>
        </w:rPr>
        <w:t xml:space="preserve">Experience in Designing and implementation </w:t>
      </w:r>
      <w:r>
        <w:rPr>
          <w:rFonts w:ascii="Palatino Linotype" w:eastAsia="Palatino Linotype" w:hAnsi="Palatino Linotype" w:cs="Palatino Linotype"/>
          <w:b/>
          <w:color w:val="222222"/>
          <w:sz w:val="20"/>
          <w:szCs w:val="20"/>
        </w:rPr>
        <w:t>of TestNG framework</w:t>
      </w:r>
      <w:r>
        <w:rPr>
          <w:rFonts w:ascii="Palatino Linotype" w:eastAsia="Palatino Linotype" w:hAnsi="Palatino Linotype" w:cs="Palatino Linotype"/>
          <w:color w:val="222222"/>
          <w:sz w:val="20"/>
          <w:szCs w:val="20"/>
        </w:rPr>
        <w:t xml:space="preserve"> with </w:t>
      </w:r>
      <w:r>
        <w:rPr>
          <w:rFonts w:ascii="Palatino Linotype" w:eastAsia="Palatino Linotype" w:hAnsi="Palatino Linotype" w:cs="Palatino Linotype"/>
          <w:b/>
          <w:color w:val="222222"/>
          <w:sz w:val="20"/>
          <w:szCs w:val="20"/>
        </w:rPr>
        <w:t>Webdriver.</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Performed parameterization to implement </w:t>
      </w:r>
      <w:r>
        <w:rPr>
          <w:rFonts w:ascii="Palatino Linotype" w:eastAsia="Palatino Linotype" w:hAnsi="Palatino Linotype" w:cs="Palatino Linotype"/>
          <w:b/>
          <w:sz w:val="20"/>
          <w:szCs w:val="20"/>
        </w:rPr>
        <w:t>Hybrid framework</w:t>
      </w:r>
      <w:r>
        <w:rPr>
          <w:rFonts w:ascii="Palatino Linotype" w:eastAsia="Palatino Linotype" w:hAnsi="Palatino Linotype" w:cs="Palatino Linotype"/>
          <w:sz w:val="20"/>
          <w:szCs w:val="20"/>
        </w:rPr>
        <w:t xml:space="preserve">. </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Prepared and Executed Test Cases as per System Requirements.</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Performed various black box testing Methodologies like Functionality Testing, Usability Testing and Regression Testing.</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Defect Reporting and Tracking using </w:t>
      </w:r>
      <w:r>
        <w:rPr>
          <w:rFonts w:ascii="Palatino Linotype" w:eastAsia="Palatino Linotype" w:hAnsi="Palatino Linotype" w:cs="Palatino Linotype"/>
          <w:b/>
          <w:sz w:val="20"/>
          <w:szCs w:val="20"/>
        </w:rPr>
        <w:t>Bugzilla 3.2</w:t>
      </w:r>
      <w:r>
        <w:rPr>
          <w:rFonts w:ascii="Palatino Linotype" w:eastAsia="Palatino Linotype" w:hAnsi="Palatino Linotype" w:cs="Palatino Linotype"/>
          <w:sz w:val="20"/>
          <w:szCs w:val="20"/>
        </w:rPr>
        <w:t>.</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Test Management (Test Case Execution and Defect Reporting) using </w:t>
      </w:r>
      <w:r>
        <w:rPr>
          <w:rFonts w:ascii="Palatino Linotype" w:eastAsia="Palatino Linotype" w:hAnsi="Palatino Linotype" w:cs="Palatino Linotype"/>
          <w:b/>
          <w:sz w:val="20"/>
          <w:szCs w:val="20"/>
        </w:rPr>
        <w:t>TFS</w:t>
      </w:r>
    </w:p>
    <w:p w:rsidR="00E53D36" w:rsidRDefault="00E53D36">
      <w:pPr>
        <w:numPr>
          <w:ilvl w:val="0"/>
          <w:numId w:val="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Extensively performed Manual Testing process to ensure the quality of the software.</w:t>
      </w:r>
    </w:p>
    <w:p w:rsidR="00E53D36" w:rsidRDefault="00E53D36">
      <w:pPr>
        <w:ind w:left="720" w:hanging="360"/>
        <w:jc w:val="both"/>
        <w:rPr>
          <w:rFonts w:ascii="Palatino Linotype" w:eastAsia="Palatino Linotype" w:hAnsi="Palatino Linotype" w:cs="Palatino Linotype"/>
          <w:sz w:val="20"/>
          <w:szCs w:val="20"/>
        </w:rPr>
      </w:pPr>
    </w:p>
    <w:p w:rsidR="00E53D36" w:rsidRDefault="00E53D36">
      <w:pPr>
        <w:ind w:left="720" w:hanging="360"/>
        <w:jc w:val="both"/>
        <w:rPr>
          <w:b/>
        </w:rPr>
      </w:pPr>
    </w:p>
    <w:p w:rsidR="00E53D36" w:rsidRDefault="00E53D36">
      <w:pPr>
        <w:ind w:left="720" w:hanging="360"/>
        <w:jc w:val="both"/>
        <w:rPr>
          <w:b/>
        </w:rPr>
      </w:pPr>
    </w:p>
    <w:p w:rsidR="00E53D36" w:rsidRDefault="00E53D36">
      <w:pPr>
        <w:ind w:right="-18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Project Title                                   :  </w:t>
      </w:r>
      <w:r>
        <w:rPr>
          <w:b/>
          <w:sz w:val="20"/>
          <w:szCs w:val="20"/>
        </w:rPr>
        <w:t xml:space="preserve">E-Shop Barrix </w:t>
      </w:r>
    </w:p>
    <w:p w:rsidR="00E53D36" w:rsidRDefault="00E53D36">
      <w:pPr>
        <w:ind w:right="-18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Team Size                      </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5</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Test Management Tool</w:t>
      </w:r>
      <w:r>
        <w:rPr>
          <w:rFonts w:ascii="Palatino Linotype" w:eastAsia="Palatino Linotype" w:hAnsi="Palatino Linotype" w:cs="Palatino Linotype"/>
          <w:sz w:val="20"/>
          <w:szCs w:val="20"/>
        </w:rPr>
        <w:tab/>
        <w:t xml:space="preserve">              : TFS</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Defect Reporting Tools</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Bugzilla 3.3 and TFS</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Operating System</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Windows 2000 and Windows XP</w:t>
      </w:r>
    </w:p>
    <w:p w:rsidR="00E53D36" w:rsidRDefault="00E53D3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Client</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xml:space="preserve">:  </w:t>
      </w:r>
      <w:r>
        <w:rPr>
          <w:rFonts w:ascii="Palatino Linotype" w:eastAsia="Palatino Linotype" w:hAnsi="Palatino Linotype" w:cs="Palatino Linotype"/>
          <w:color w:val="222222"/>
          <w:sz w:val="20"/>
          <w:szCs w:val="20"/>
        </w:rPr>
        <w:t>Barrix Agro Science</w:t>
      </w:r>
    </w:p>
    <w:p w:rsidR="00E53D36" w:rsidRDefault="00E53D36">
      <w:pPr>
        <w:spacing w:after="40"/>
        <w:ind w:left="2160" w:hanging="2160"/>
        <w:jc w:val="both"/>
        <w:rPr>
          <w:rFonts w:ascii="Palatino Linotype" w:eastAsia="Palatino Linotype" w:hAnsi="Palatino Linotype" w:cs="Palatino Linotype"/>
          <w:b/>
          <w:sz w:val="20"/>
          <w:szCs w:val="20"/>
        </w:rPr>
      </w:pPr>
      <w:r>
        <w:rPr>
          <w:rFonts w:ascii="Palatino Linotype" w:eastAsia="Palatino Linotype" w:hAnsi="Palatino Linotype" w:cs="Palatino Linotype"/>
          <w:sz w:val="20"/>
          <w:szCs w:val="20"/>
        </w:rPr>
        <w:t>Role</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 Software Test Engineer.</w:t>
      </w:r>
    </w:p>
    <w:p w:rsidR="00E53D36" w:rsidRDefault="00E53D36">
      <w:pPr>
        <w:spacing w:after="40"/>
        <w:ind w:left="2160" w:hanging="2160"/>
        <w:jc w:val="both"/>
        <w:rPr>
          <w:b/>
          <w:sz w:val="20"/>
          <w:szCs w:val="20"/>
        </w:rPr>
      </w:pPr>
      <w:r>
        <w:rPr>
          <w:rFonts w:ascii="Palatino Linotype" w:eastAsia="Palatino Linotype" w:hAnsi="Palatino Linotype" w:cs="Palatino Linotype"/>
          <w:b/>
          <w:sz w:val="20"/>
          <w:szCs w:val="20"/>
        </w:rPr>
        <w:t xml:space="preserve">Duration                         </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 Feb 2016 - Sep 2017</w:t>
      </w:r>
    </w:p>
    <w:p w:rsidR="00E53D36" w:rsidRDefault="00E53D36">
      <w:pPr>
        <w:spacing w:after="40"/>
        <w:ind w:left="2160" w:hanging="2160"/>
        <w:jc w:val="both"/>
        <w:rPr>
          <w:b/>
          <w:sz w:val="20"/>
          <w:szCs w:val="20"/>
        </w:rPr>
      </w:pPr>
    </w:p>
    <w:p w:rsidR="00E53D36" w:rsidRDefault="00E53D36">
      <w:pPr>
        <w:tabs>
          <w:tab w:val="left" w:pos="1890"/>
        </w:tabs>
        <w:spacing w:before="40" w:after="40"/>
        <w:jc w:val="both"/>
        <w:rPr>
          <w:rFonts w:ascii="Phetsarath OT" w:hAnsi="Phetsarath OT"/>
          <w:sz w:val="20"/>
          <w:szCs w:val="20"/>
        </w:rPr>
      </w:pPr>
      <w:r>
        <w:rPr>
          <w:rFonts w:ascii="Phetsarath OT" w:hAnsi="Phetsarath OT"/>
          <w:b/>
          <w:sz w:val="20"/>
          <w:szCs w:val="20"/>
        </w:rPr>
        <w:t xml:space="preserve">Description: </w:t>
      </w:r>
    </w:p>
    <w:p w:rsidR="00E53D36" w:rsidRDefault="00E53D36">
      <w:pPr>
        <w:tabs>
          <w:tab w:val="left" w:pos="1890"/>
        </w:tabs>
        <w:spacing w:before="40" w:after="40"/>
        <w:jc w:val="both"/>
        <w:rPr>
          <w:rFonts w:ascii="Phetsarath OT" w:hAnsi="Phetsarath OT"/>
          <w:b/>
        </w:rPr>
      </w:pPr>
      <w:r>
        <w:rPr>
          <w:rFonts w:ascii="Phetsarath OT" w:hAnsi="Phetsarath OT"/>
          <w:sz w:val="20"/>
          <w:szCs w:val="20"/>
        </w:rPr>
        <w:t xml:space="preserve">This is a fully </w:t>
      </w:r>
      <w:r>
        <w:rPr>
          <w:rFonts w:ascii="Phetsarath OT" w:hAnsi="Phetsarath OT"/>
          <w:b/>
          <w:bCs/>
          <w:sz w:val="20"/>
          <w:szCs w:val="20"/>
        </w:rPr>
        <w:t>Mobile Applications</w:t>
      </w:r>
      <w:r>
        <w:rPr>
          <w:rFonts w:ascii="Phetsarath OT" w:hAnsi="Phetsarath OT"/>
          <w:sz w:val="20"/>
          <w:szCs w:val="20"/>
        </w:rPr>
        <w:t xml:space="preserve"> provides online buying agricultural products. It also has search functionality with advanced and minimum search options to filter the different products in the site. Interactive product description and images makes user to navigate easier and to purchase products from site. Online Order placement and Payment integration.</w:t>
      </w:r>
    </w:p>
    <w:p w:rsidR="00E53D36" w:rsidRDefault="00E53D36">
      <w:pPr>
        <w:tabs>
          <w:tab w:val="left" w:pos="1890"/>
        </w:tabs>
        <w:spacing w:before="40" w:after="40"/>
        <w:jc w:val="both"/>
        <w:rPr>
          <w:rFonts w:ascii="Phetsarath OT" w:hAnsi="Phetsarath OT"/>
          <w:b/>
        </w:rPr>
      </w:pPr>
    </w:p>
    <w:p w:rsidR="00E53D36" w:rsidRDefault="00E53D36">
      <w:pPr>
        <w:spacing w:after="160"/>
        <w:rPr>
          <w:rFonts w:ascii="Phetsarath OT" w:hAnsi="Phetsarath OT"/>
          <w:sz w:val="20"/>
          <w:szCs w:val="20"/>
        </w:rPr>
      </w:pPr>
      <w:r>
        <w:rPr>
          <w:rFonts w:ascii="Phetsarath OT" w:hAnsi="Phetsarath OT"/>
          <w:b/>
        </w:rPr>
        <w:t xml:space="preserve">    </w:t>
      </w:r>
      <w:r>
        <w:rPr>
          <w:rFonts w:ascii="Phetsarath OT" w:hAnsi="Phetsarath OT"/>
          <w:b/>
          <w:sz w:val="20"/>
          <w:szCs w:val="20"/>
        </w:rPr>
        <w:t xml:space="preserve">   Roles and responsibilities:</w:t>
      </w:r>
    </w:p>
    <w:p w:rsidR="00E53D36" w:rsidRDefault="00E53D36">
      <w:pPr>
        <w:numPr>
          <w:ilvl w:val="0"/>
          <w:numId w:val="7"/>
        </w:numPr>
        <w:rPr>
          <w:rFonts w:ascii="Phetsarath OT" w:hAnsi="Phetsarath OT"/>
          <w:sz w:val="20"/>
          <w:szCs w:val="20"/>
        </w:rPr>
      </w:pPr>
      <w:r>
        <w:rPr>
          <w:rFonts w:ascii="Phetsarath OT" w:hAnsi="Phetsarath OT"/>
          <w:sz w:val="20"/>
          <w:szCs w:val="20"/>
        </w:rPr>
        <w:t>Understanding the Requirements and Functional Specifications of the Project.</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Identified Test Scenarios required for testing.  </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Reviewing and updating Test Cases as per requirement for different releases.</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Worked on the three version of the release.</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Involved in </w:t>
      </w:r>
      <w:r>
        <w:rPr>
          <w:rFonts w:ascii="Phetsarath OT" w:hAnsi="Phetsarath OT"/>
          <w:b/>
          <w:bCs/>
          <w:sz w:val="20"/>
          <w:szCs w:val="20"/>
        </w:rPr>
        <w:t>Gap Analysis Testing, Sanity/Smoke testing, Integration testing, Porting Testing, Localization Testing (Repository Testing), Branding Testing, Regression Testing</w:t>
      </w:r>
    </w:p>
    <w:p w:rsidR="00E53D36" w:rsidRDefault="00E53D36">
      <w:pPr>
        <w:numPr>
          <w:ilvl w:val="0"/>
          <w:numId w:val="7"/>
        </w:numPr>
        <w:rPr>
          <w:rFonts w:ascii="Phetsarath OT" w:hAnsi="Phetsarath OT"/>
          <w:sz w:val="20"/>
          <w:szCs w:val="20"/>
        </w:rPr>
      </w:pPr>
      <w:r>
        <w:rPr>
          <w:rFonts w:ascii="Phetsarath OT" w:hAnsi="Phetsarath OT"/>
          <w:sz w:val="20"/>
          <w:szCs w:val="20"/>
        </w:rPr>
        <w:lastRenderedPageBreak/>
        <w:t xml:space="preserve"> </w:t>
      </w:r>
      <w:r>
        <w:rPr>
          <w:rFonts w:ascii="Phetsarath OT" w:hAnsi="Phetsarath OT"/>
          <w:b/>
          <w:bCs/>
          <w:sz w:val="20"/>
          <w:szCs w:val="20"/>
        </w:rPr>
        <w:t>OTA Installation</w:t>
      </w:r>
      <w:r>
        <w:rPr>
          <w:rFonts w:ascii="Phetsarath OT" w:hAnsi="Phetsarath OT"/>
          <w:sz w:val="20"/>
          <w:szCs w:val="20"/>
        </w:rPr>
        <w:t xml:space="preserve"> testing.</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Testing of the chat conversations, sending/receiving picture messages, MMS, sending SMS from the chat, calling from the conversation</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Testing all the other functionalities for a PC version of the product, including Blocking/Unblocking a contact, Adding, deleting a contact, Display of the groups etc.</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Making changes in the configuration files inside the JAR and then installing the build on the mobile devices for checking its effects.</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Handling certification based tests relating to java verified, Vodafone certification &amp; MSN certification</w:t>
      </w:r>
      <w:r>
        <w:rPr>
          <w:rFonts w:ascii="Phetsarath OT" w:hAnsi="Phetsarath OT"/>
          <w:sz w:val="20"/>
          <w:szCs w:val="20"/>
        </w:rPr>
        <w:br/>
        <w:t xml:space="preserve"> Performance testing.</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Automated few test case for Image &amp; text comparison through mVNC and VNC Robot</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Bugs reporting on bug tracking tool &amp; Updating the status of the bugs – Pivot.</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Involved in regular discussions with developers regarding defects</w:t>
      </w:r>
    </w:p>
    <w:p w:rsidR="00E53D36" w:rsidRDefault="00E53D36">
      <w:pPr>
        <w:numPr>
          <w:ilvl w:val="0"/>
          <w:numId w:val="7"/>
        </w:numPr>
        <w:rPr>
          <w:rFonts w:ascii="Phetsarath OT" w:hAnsi="Phetsarath OT"/>
          <w:sz w:val="20"/>
          <w:szCs w:val="20"/>
        </w:rPr>
      </w:pPr>
      <w:r>
        <w:rPr>
          <w:rFonts w:ascii="Phetsarath OT" w:hAnsi="Phetsarath OT"/>
          <w:sz w:val="20"/>
          <w:szCs w:val="20"/>
        </w:rPr>
        <w:t xml:space="preserve"> Provide testing Status Reports.</w:t>
      </w:r>
    </w:p>
    <w:p w:rsidR="00E53D36" w:rsidRDefault="00E53D36">
      <w:pPr>
        <w:rPr>
          <w:rFonts w:ascii="Phetsarath OT" w:hAnsi="Phetsarath OT"/>
          <w:sz w:val="20"/>
          <w:szCs w:val="20"/>
        </w:rPr>
      </w:pPr>
    </w:p>
    <w:p w:rsidR="00E53D36" w:rsidRDefault="00E53D36">
      <w:pPr>
        <w:shd w:val="clear" w:color="auto" w:fill="D9D9D9"/>
        <w:jc w:val="both"/>
        <w:rPr>
          <w:rFonts w:ascii="Phetsarath OT" w:hAnsi="Phetsarath OT"/>
        </w:rPr>
      </w:pPr>
    </w:p>
    <w:p w:rsidR="00E53D36" w:rsidRDefault="00E53D36">
      <w:pPr>
        <w:shd w:val="clear" w:color="auto" w:fill="D9D9D9"/>
        <w:jc w:val="both"/>
        <w:rPr>
          <w:sz w:val="20"/>
          <w:szCs w:val="20"/>
        </w:rPr>
      </w:pPr>
      <w:r>
        <w:rPr>
          <w:rFonts w:ascii="Palatino Linotype" w:eastAsia="Palatino Linotype" w:hAnsi="Palatino Linotype" w:cs="Palatino Linotype"/>
          <w:b/>
          <w:i/>
          <w:sz w:val="20"/>
          <w:szCs w:val="20"/>
        </w:rPr>
        <w:t>Declaration</w:t>
      </w:r>
    </w:p>
    <w:p w:rsidR="00E53D36" w:rsidRDefault="00E53D36">
      <w:pPr>
        <w:rPr>
          <w:sz w:val="20"/>
          <w:szCs w:val="20"/>
        </w:rPr>
      </w:pPr>
    </w:p>
    <w:p w:rsidR="00E53D36" w:rsidRDefault="00E53D36">
      <w:pPr>
        <w:rPr>
          <w:rFonts w:ascii="Palatino Linotype" w:eastAsia="Palatino Linotype" w:hAnsi="Palatino Linotype" w:cs="Palatino Linotype"/>
          <w:sz w:val="20"/>
          <w:szCs w:val="20"/>
        </w:rPr>
      </w:pPr>
      <w:r>
        <w:rPr>
          <w:sz w:val="20"/>
          <w:szCs w:val="20"/>
        </w:rPr>
        <w:tab/>
        <w:t xml:space="preserve"> </w:t>
      </w:r>
      <w:r>
        <w:rPr>
          <w:sz w:val="20"/>
          <w:szCs w:val="20"/>
        </w:rPr>
        <w:tab/>
        <w:t xml:space="preserve"> </w:t>
      </w:r>
      <w:r>
        <w:rPr>
          <w:sz w:val="20"/>
          <w:szCs w:val="20"/>
        </w:rPr>
        <w:tab/>
      </w:r>
    </w:p>
    <w:p w:rsidR="00E53D36" w:rsidRDefault="00E53D36">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 hereby declare that the information given above is true to the best of my knowledge</w:t>
      </w:r>
    </w:p>
    <w:p w:rsidR="00E53D36" w:rsidRDefault="00E53D36">
      <w:pPr>
        <w:rPr>
          <w:rFonts w:ascii="Palatino Linotype" w:eastAsia="Palatino Linotype" w:hAnsi="Palatino Linotype" w:cs="Palatino Linotype"/>
          <w:sz w:val="20"/>
          <w:szCs w:val="20"/>
        </w:rPr>
      </w:pPr>
    </w:p>
    <w:p w:rsidR="00E53D36" w:rsidRDefault="00E53D3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Date:</w:t>
      </w:r>
    </w:p>
    <w:p w:rsidR="00E53D36" w:rsidRDefault="00E53D36">
      <w:pPr>
        <w:rPr>
          <w:rFonts w:ascii="Palatino Linotype" w:eastAsia="Palatino Linotype" w:hAnsi="Palatino Linotype" w:cs="Palatino Linotype"/>
          <w:b/>
          <w:sz w:val="20"/>
          <w:szCs w:val="20"/>
        </w:rPr>
      </w:pPr>
    </w:p>
    <w:p w:rsidR="00E53D36" w:rsidRDefault="00E53D36">
      <w:r>
        <w:rPr>
          <w:rFonts w:ascii="Palatino Linotype" w:eastAsia="Palatino Linotype" w:hAnsi="Palatino Linotype" w:cs="Palatino Linotype"/>
          <w:b/>
          <w:sz w:val="20"/>
          <w:szCs w:val="20"/>
        </w:rPr>
        <w:t>Place: Bangalore</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(Shany John)</w:t>
      </w:r>
    </w:p>
    <w:p w:rsidR="00E53D36" w:rsidRDefault="00823346">
      <w:r>
        <w:rPr>
          <w:noProof/>
          <w:shd w:val="clear" w:color="auto" w:fill="auto"/>
          <w:lang w:val="en-IN" w:eastAsia="en-IN" w:bidi="ar-SA"/>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6527531ae1491acab3fddce7e072f68a134f530e18705c4458440321091b5b581a08150417435f541b4d58515c424154181c084b281e01030300144950590951580f1b425c4c01090340281e0103100710415a5c0b4d584b50535a4f162e024b4340010d120213105b5c0c004d145c455715445a5c5d57421a081105431458090d074b100a12031753444f4a081e01030301164650590b564b1108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6527531ae1491acab3fddce7e072f68a134f530e18705c4458440321091b5b581a08150417435f541b4d58515c424154181c084b281e01030300144950590951580f1b425c4c01090340281e0103100710415a5c0b4d584b50535a4f162e024b4340010d120213105b5c0c004d145c455715445a5c5d57421a081105431458090d074b100a12031753444f4a081e01030301164650590b564b1108034e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53D36">
      <w:footerReference w:type="default" r:id="rId9"/>
      <w:footerReference w:type="first" r:id="rId10"/>
      <w:pgSz w:w="11906" w:h="16838"/>
      <w:pgMar w:top="864" w:right="864" w:bottom="864" w:left="864" w:header="720" w:footer="288" w:gutter="0"/>
      <w:pgNumType w:start="1"/>
      <w:cols w:space="720"/>
      <w:docGrid w:linePitch="24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C3C" w:rsidRDefault="00812C3C">
      <w:r>
        <w:separator/>
      </w:r>
    </w:p>
  </w:endnote>
  <w:endnote w:type="continuationSeparator" w:id="0">
    <w:p w:rsidR="00812C3C" w:rsidRDefault="0081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hetsarath OT">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D36" w:rsidRDefault="00E53D36">
    <w:pPr>
      <w:jc w:val="center"/>
      <w:rPr>
        <w:rFonts w:ascii="Arial" w:eastAsia="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D36" w:rsidRDefault="00E53D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C3C" w:rsidRDefault="00812C3C">
      <w:r>
        <w:separator/>
      </w:r>
    </w:p>
  </w:footnote>
  <w:footnote w:type="continuationSeparator" w:id="0">
    <w:p w:rsidR="00812C3C" w:rsidRDefault="00812C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decimal"/>
      <w:lvlText w:val="%2."/>
      <w:lvlJc w:val="left"/>
      <w:pPr>
        <w:tabs>
          <w:tab w:val="num" w:pos="0"/>
        </w:tabs>
        <w:ind w:left="1440" w:hanging="360"/>
      </w:pPr>
      <w:rPr>
        <w:position w:val="0"/>
        <w:sz w:val="24"/>
        <w:vertAlign w:val="baseline"/>
      </w:rPr>
    </w:lvl>
    <w:lvl w:ilvl="2">
      <w:start w:val="1"/>
      <w:numFmt w:val="decimal"/>
      <w:lvlText w:val="%3."/>
      <w:lvlJc w:val="left"/>
      <w:pPr>
        <w:tabs>
          <w:tab w:val="num" w:pos="0"/>
        </w:tabs>
        <w:ind w:left="2160" w:hanging="360"/>
      </w:pPr>
      <w:rPr>
        <w:position w:val="0"/>
        <w:sz w:val="24"/>
        <w:vertAlign w:val="baseline"/>
      </w:rPr>
    </w:lvl>
    <w:lvl w:ilvl="3">
      <w:start w:val="1"/>
      <w:numFmt w:val="decimal"/>
      <w:lvlText w:val="%4."/>
      <w:lvlJc w:val="left"/>
      <w:pPr>
        <w:tabs>
          <w:tab w:val="num" w:pos="0"/>
        </w:tabs>
        <w:ind w:left="2880" w:hanging="360"/>
      </w:pPr>
      <w:rPr>
        <w:position w:val="0"/>
        <w:sz w:val="24"/>
        <w:vertAlign w:val="baseline"/>
      </w:rPr>
    </w:lvl>
    <w:lvl w:ilvl="4">
      <w:start w:val="1"/>
      <w:numFmt w:val="decimal"/>
      <w:lvlText w:val="%5."/>
      <w:lvlJc w:val="left"/>
      <w:pPr>
        <w:tabs>
          <w:tab w:val="num" w:pos="0"/>
        </w:tabs>
        <w:ind w:left="3600" w:hanging="360"/>
      </w:pPr>
      <w:rPr>
        <w:position w:val="0"/>
        <w:sz w:val="24"/>
        <w:vertAlign w:val="baseline"/>
      </w:rPr>
    </w:lvl>
    <w:lvl w:ilvl="5">
      <w:start w:val="1"/>
      <w:numFmt w:val="decimal"/>
      <w:lvlText w:val="%6."/>
      <w:lvlJc w:val="left"/>
      <w:pPr>
        <w:tabs>
          <w:tab w:val="num" w:pos="0"/>
        </w:tabs>
        <w:ind w:left="4320" w:hanging="360"/>
      </w:pPr>
      <w:rPr>
        <w:position w:val="0"/>
        <w:sz w:val="24"/>
        <w:vertAlign w:val="baseline"/>
      </w:rPr>
    </w:lvl>
    <w:lvl w:ilvl="6">
      <w:start w:val="1"/>
      <w:numFmt w:val="decimal"/>
      <w:lvlText w:val="%7."/>
      <w:lvlJc w:val="left"/>
      <w:pPr>
        <w:tabs>
          <w:tab w:val="num" w:pos="0"/>
        </w:tabs>
        <w:ind w:left="5040" w:hanging="360"/>
      </w:pPr>
      <w:rPr>
        <w:position w:val="0"/>
        <w:sz w:val="24"/>
        <w:vertAlign w:val="baseline"/>
      </w:rPr>
    </w:lvl>
    <w:lvl w:ilvl="7">
      <w:start w:val="1"/>
      <w:numFmt w:val="decimal"/>
      <w:lvlText w:val="%8."/>
      <w:lvlJc w:val="left"/>
      <w:pPr>
        <w:tabs>
          <w:tab w:val="num" w:pos="0"/>
        </w:tabs>
        <w:ind w:left="5760" w:hanging="360"/>
      </w:pPr>
      <w:rPr>
        <w:position w:val="0"/>
        <w:sz w:val="24"/>
        <w:vertAlign w:val="baseline"/>
      </w:rPr>
    </w:lvl>
    <w:lvl w:ilvl="8">
      <w:start w:val="1"/>
      <w:numFmt w:val="decimal"/>
      <w:lvlText w:val="%9."/>
      <w:lvlJc w:val="left"/>
      <w:pPr>
        <w:tabs>
          <w:tab w:val="num" w:pos="0"/>
        </w:tabs>
        <w:ind w:left="6480" w:hanging="360"/>
      </w:pPr>
      <w:rPr>
        <w:position w:val="0"/>
        <w:sz w:val="24"/>
        <w:vertAlign w:val="baseline"/>
      </w:rPr>
    </w:lvl>
  </w:abstractNum>
  <w:abstractNum w:abstractNumId="2">
    <w:nsid w:val="00000003"/>
    <w:multiLevelType w:val="multilevel"/>
    <w:tmpl w:val="00000003"/>
    <w:name w:val="WW8Num2"/>
    <w:lvl w:ilvl="0">
      <w:start w:val="1"/>
      <w:numFmt w:val="bullet"/>
      <w:lvlText w:val="☞"/>
      <w:lvlJc w:val="left"/>
      <w:pPr>
        <w:tabs>
          <w:tab w:val="num" w:pos="0"/>
        </w:tabs>
        <w:ind w:left="360" w:hanging="360"/>
      </w:pPr>
      <w:rPr>
        <w:rFonts w:ascii="Noto Sans Symbols" w:hAnsi="Noto Sans Symbols" w:cs="Noto Sans Symbols"/>
        <w:color w:val="000000"/>
        <w:position w:val="0"/>
        <w:sz w:val="20"/>
        <w:szCs w:val="20"/>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Noto Sans Symbols" w:hAnsi="Noto Sans Symbols" w:cs="Noto Sans Symbols"/>
        <w:color w:val="000000"/>
        <w:position w:val="0"/>
        <w:sz w:val="20"/>
        <w:szCs w:val="20"/>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4">
    <w:nsid w:val="00000005"/>
    <w:multiLevelType w:val="multilevel"/>
    <w:tmpl w:val="00000005"/>
    <w:name w:val="WW8Num4"/>
    <w:lvl w:ilvl="0">
      <w:start w:val="1"/>
      <w:numFmt w:val="bullet"/>
      <w:lvlText w:val="☞"/>
      <w:lvlJc w:val="left"/>
      <w:pPr>
        <w:tabs>
          <w:tab w:val="num" w:pos="0"/>
        </w:tabs>
        <w:ind w:left="1440" w:hanging="360"/>
      </w:pPr>
      <w:rPr>
        <w:rFonts w:ascii="Noto Sans Symbols" w:hAnsi="Noto Sans Symbols" w:cs="Noto Sans Symbols"/>
        <w:color w:val="000000"/>
        <w:position w:val="0"/>
        <w:sz w:val="20"/>
        <w:szCs w:val="20"/>
        <w:vertAlign w:val="baseline"/>
      </w:rPr>
    </w:lvl>
    <w:lvl w:ilvl="1">
      <w:start w:val="1"/>
      <w:numFmt w:val="bullet"/>
      <w:lvlText w:val="o"/>
      <w:lvlJc w:val="left"/>
      <w:pPr>
        <w:tabs>
          <w:tab w:val="num" w:pos="0"/>
        </w:tabs>
        <w:ind w:left="2160" w:hanging="360"/>
      </w:pPr>
      <w:rPr>
        <w:rFonts w:ascii="Courier New" w:hAnsi="Courier New" w:cs="Courier New"/>
        <w:position w:val="0"/>
        <w:sz w:val="24"/>
        <w:vertAlign w:val="baseline"/>
      </w:rPr>
    </w:lvl>
    <w:lvl w:ilvl="2">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360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4320" w:hanging="360"/>
      </w:pPr>
      <w:rPr>
        <w:rFonts w:ascii="Courier New" w:hAnsi="Courier New" w:cs="Courier New"/>
        <w:position w:val="0"/>
        <w:sz w:val="24"/>
        <w:vertAlign w:val="baseline"/>
      </w:rPr>
    </w:lvl>
    <w:lvl w:ilvl="5">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76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6480" w:hanging="360"/>
      </w:pPr>
      <w:rPr>
        <w:rFonts w:ascii="Courier New" w:hAnsi="Courier New" w:cs="Courier New"/>
        <w:position w:val="0"/>
        <w:sz w:val="24"/>
        <w:vertAlign w:val="baseline"/>
      </w:rPr>
    </w:lvl>
    <w:lvl w:ilvl="8">
      <w:start w:val="1"/>
      <w:numFmt w:val="bullet"/>
      <w:lvlText w:val="▪"/>
      <w:lvlJc w:val="left"/>
      <w:pPr>
        <w:tabs>
          <w:tab w:val="num" w:pos="0"/>
        </w:tabs>
        <w:ind w:left="7200" w:hanging="360"/>
      </w:pPr>
      <w:rPr>
        <w:rFonts w:ascii="Noto Sans Symbols" w:hAnsi="Noto Sans Symbols" w:cs="Noto Sans Symbols"/>
        <w:position w:val="0"/>
        <w:sz w:val="24"/>
        <w:vertAlign w:val="baseline"/>
      </w:rPr>
    </w:lvl>
  </w:abstractNum>
  <w:abstractNum w:abstractNumId="5">
    <w:nsid w:val="00000006"/>
    <w:multiLevelType w:val="multilevel"/>
    <w:tmpl w:val="00000006"/>
    <w:name w:val="WWNum5"/>
    <w:lvl w:ilvl="0">
      <w:start w:val="1"/>
      <w:numFmt w:val="bullet"/>
      <w:lvlText w:val="●"/>
      <w:lvlJc w:val="left"/>
      <w:pPr>
        <w:tabs>
          <w:tab w:val="num" w:pos="0"/>
        </w:tabs>
        <w:ind w:left="720" w:hanging="360"/>
      </w:pPr>
      <w:rPr>
        <w:rFonts w:ascii="Arial" w:hAnsi="Arial" w:cs="Arial"/>
        <w:sz w:val="24"/>
        <w:szCs w:val="24"/>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161"/>
    <w:rsid w:val="00812C3C"/>
    <w:rsid w:val="00823346"/>
    <w:rsid w:val="00AD5161"/>
    <w:rsid w:val="00E53D36"/>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hd w:val="clear" w:color="auto" w:fill="FFFFFF"/>
      <w:suppressAutoHyphens/>
    </w:pPr>
    <w:rPr>
      <w:color w:val="000000"/>
      <w:kern w:val="1"/>
      <w:sz w:val="24"/>
      <w:szCs w:val="24"/>
      <w:shd w:val="clear" w:color="auto" w:fill="FFFFFF"/>
      <w:lang w:val="en-US" w:eastAsia="zh-CN" w:bidi="hi-IN"/>
    </w:rPr>
  </w:style>
  <w:style w:type="paragraph" w:styleId="Heading1">
    <w:name w:val="heading 1"/>
    <w:basedOn w:val="LO-normal"/>
    <w:next w:val="Normal"/>
    <w:uiPriority w:val="9"/>
    <w:qFormat/>
    <w:pPr>
      <w:keepNext/>
      <w:numPr>
        <w:numId w:val="1"/>
      </w:numPr>
      <w:outlineLvl w:val="0"/>
    </w:pPr>
    <w:rPr>
      <w:b/>
      <w:sz w:val="20"/>
      <w:szCs w:val="20"/>
    </w:rPr>
  </w:style>
  <w:style w:type="paragraph" w:styleId="Heading2">
    <w:name w:val="heading 2"/>
    <w:basedOn w:val="LO-normal"/>
    <w:next w:val="Normal"/>
    <w:uiPriority w:val="9"/>
    <w:qFormat/>
    <w:pPr>
      <w:keepNext/>
      <w:keepLines/>
      <w:numPr>
        <w:ilvl w:val="1"/>
        <w:numId w:val="1"/>
      </w:numPr>
      <w:spacing w:before="360" w:after="80"/>
      <w:outlineLvl w:val="1"/>
    </w:pPr>
    <w:rPr>
      <w:b/>
      <w:sz w:val="36"/>
      <w:szCs w:val="36"/>
    </w:rPr>
  </w:style>
  <w:style w:type="paragraph" w:styleId="Heading3">
    <w:name w:val="heading 3"/>
    <w:basedOn w:val="LO-normal"/>
    <w:next w:val="Normal"/>
    <w:uiPriority w:val="9"/>
    <w:qFormat/>
    <w:pPr>
      <w:keepNext/>
      <w:keepLines/>
      <w:numPr>
        <w:ilvl w:val="2"/>
        <w:numId w:val="1"/>
      </w:numPr>
      <w:spacing w:before="280" w:after="80"/>
      <w:outlineLvl w:val="2"/>
    </w:pPr>
    <w:rPr>
      <w:b/>
      <w:sz w:val="28"/>
      <w:szCs w:val="28"/>
    </w:rPr>
  </w:style>
  <w:style w:type="paragraph" w:styleId="Heading4">
    <w:name w:val="heading 4"/>
    <w:basedOn w:val="LO-normal"/>
    <w:next w:val="Normal"/>
    <w:uiPriority w:val="9"/>
    <w:qFormat/>
    <w:pPr>
      <w:keepNext/>
      <w:keepLines/>
      <w:numPr>
        <w:ilvl w:val="3"/>
        <w:numId w:val="1"/>
      </w:numPr>
      <w:spacing w:before="240" w:after="40"/>
      <w:outlineLvl w:val="3"/>
    </w:pPr>
    <w:rPr>
      <w:b/>
    </w:rPr>
  </w:style>
  <w:style w:type="paragraph" w:styleId="Heading5">
    <w:name w:val="heading 5"/>
    <w:basedOn w:val="LO-normal"/>
    <w:next w:val="Normal"/>
    <w:uiPriority w:val="9"/>
    <w:qFormat/>
    <w:pPr>
      <w:keepNext/>
      <w:keepLines/>
      <w:numPr>
        <w:ilvl w:val="4"/>
        <w:numId w:val="1"/>
      </w:numPr>
      <w:spacing w:before="220" w:after="40"/>
      <w:outlineLvl w:val="4"/>
    </w:pPr>
    <w:rPr>
      <w:b/>
      <w:sz w:val="22"/>
      <w:szCs w:val="22"/>
    </w:rPr>
  </w:style>
  <w:style w:type="paragraph" w:styleId="Heading6">
    <w:name w:val="heading 6"/>
    <w:basedOn w:val="LO-normal"/>
    <w:next w:val="Normal"/>
    <w:uiPriority w:val="9"/>
    <w:qFormat/>
    <w:pPr>
      <w:keepNext/>
      <w:keepLines/>
      <w:numPr>
        <w:ilvl w:val="5"/>
        <w:numId w:val="1"/>
      </w:numPr>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Noto Sans Symbols" w:hAnsi="Noto Sans Symbols" w:cs="Noto Sans Symbols"/>
      <w:position w:val="0"/>
      <w:sz w:val="24"/>
      <w:vertAlign w:val="baseline"/>
    </w:rPr>
  </w:style>
  <w:style w:type="character" w:customStyle="1" w:styleId="WW8Num1z1">
    <w:name w:val="WW8Num1z1"/>
    <w:rPr>
      <w:position w:val="0"/>
      <w:sz w:val="24"/>
      <w:vertAlign w:val="baseline"/>
    </w:rPr>
  </w:style>
  <w:style w:type="character" w:customStyle="1" w:styleId="WW8Num2z0">
    <w:name w:val="WW8Num2z0"/>
    <w:rPr>
      <w:rFonts w:ascii="Noto Sans Symbols" w:hAnsi="Noto Sans Symbols" w:cs="Noto Sans Symbols"/>
      <w:color w:val="000000"/>
      <w:position w:val="0"/>
      <w:sz w:val="20"/>
      <w:szCs w:val="20"/>
      <w:vertAlign w:val="baseline"/>
    </w:rPr>
  </w:style>
  <w:style w:type="character" w:customStyle="1" w:styleId="WW8Num2z1">
    <w:name w:val="WW8Num2z1"/>
    <w:rPr>
      <w:rFonts w:ascii="Courier New" w:hAnsi="Courier New" w:cs="Courier New"/>
      <w:position w:val="0"/>
      <w:sz w:val="24"/>
      <w:vertAlign w:val="baseline"/>
    </w:rPr>
  </w:style>
  <w:style w:type="character" w:customStyle="1" w:styleId="WW8Num2z2">
    <w:name w:val="WW8Num2z2"/>
    <w:rPr>
      <w:rFonts w:ascii="Noto Sans Symbols" w:hAnsi="Noto Sans Symbols" w:cs="Noto Sans Symbols"/>
      <w:position w:val="0"/>
      <w:sz w:val="24"/>
      <w:vertAlign w:val="baseline"/>
    </w:rPr>
  </w:style>
  <w:style w:type="character" w:customStyle="1" w:styleId="WW8Num3z0">
    <w:name w:val="WW8Num3z0"/>
    <w:rPr>
      <w:rFonts w:ascii="Noto Sans Symbols" w:hAnsi="Noto Sans Symbols" w:cs="Noto Sans Symbols"/>
      <w:color w:val="000000"/>
      <w:position w:val="0"/>
      <w:sz w:val="20"/>
      <w:szCs w:val="20"/>
      <w:vertAlign w:val="baseline"/>
    </w:rPr>
  </w:style>
  <w:style w:type="character" w:customStyle="1" w:styleId="WW8Num3z1">
    <w:name w:val="WW8Num3z1"/>
    <w:rPr>
      <w:rFonts w:ascii="Courier New" w:hAnsi="Courier New" w:cs="Courier New"/>
      <w:position w:val="0"/>
      <w:sz w:val="24"/>
      <w:vertAlign w:val="baseline"/>
    </w:rPr>
  </w:style>
  <w:style w:type="character" w:customStyle="1" w:styleId="WW8Num3z2">
    <w:name w:val="WW8Num3z2"/>
    <w:rPr>
      <w:rFonts w:ascii="Noto Sans Symbols" w:hAnsi="Noto Sans Symbols" w:cs="Noto Sans Symbols"/>
      <w:position w:val="0"/>
      <w:sz w:val="24"/>
      <w:vertAlign w:val="baseline"/>
    </w:rPr>
  </w:style>
  <w:style w:type="character" w:customStyle="1" w:styleId="WW8Num4z0">
    <w:name w:val="WW8Num4z0"/>
    <w:rPr>
      <w:rFonts w:ascii="Noto Sans Symbols" w:hAnsi="Noto Sans Symbols" w:cs="Noto Sans Symbols"/>
      <w:color w:val="000000"/>
      <w:position w:val="0"/>
      <w:sz w:val="20"/>
      <w:szCs w:val="20"/>
      <w:vertAlign w:val="baseline"/>
    </w:rPr>
  </w:style>
  <w:style w:type="character" w:customStyle="1" w:styleId="WW8Num4z1">
    <w:name w:val="WW8Num4z1"/>
    <w:rPr>
      <w:rFonts w:ascii="Courier New" w:hAnsi="Courier New" w:cs="Courier New"/>
      <w:position w:val="0"/>
      <w:sz w:val="24"/>
      <w:vertAlign w:val="baseline"/>
    </w:rPr>
  </w:style>
  <w:style w:type="character" w:customStyle="1" w:styleId="WW8Num4z2">
    <w:name w:val="WW8Num4z2"/>
    <w:rPr>
      <w:rFonts w:ascii="Noto Sans Symbols" w:hAnsi="Noto Sans Symbols" w:cs="Noto Sans Symbols"/>
      <w:position w:val="0"/>
      <w:sz w:val="24"/>
      <w:vertAlign w:val="baseline"/>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ListLabel1">
    <w:name w:val="ListLabel 1"/>
    <w:rPr>
      <w:rFonts w:eastAsia="Noto Sans Symbols" w:cs="Noto Sans Symbols"/>
      <w:position w:val="0"/>
      <w:sz w:val="24"/>
      <w:vertAlign w:val="baseline"/>
    </w:rPr>
  </w:style>
  <w:style w:type="character" w:customStyle="1" w:styleId="ListLabel2">
    <w:name w:val="ListLabel 2"/>
    <w:rPr>
      <w:position w:val="0"/>
      <w:sz w:val="24"/>
      <w:vertAlign w:val="baseline"/>
    </w:rPr>
  </w:style>
  <w:style w:type="character" w:customStyle="1" w:styleId="ListLabel3">
    <w:name w:val="ListLabel 3"/>
    <w:rPr>
      <w:rFonts w:eastAsia="Noto Sans Symbols" w:cs="Noto Sans Symbols"/>
      <w:color w:val="000000"/>
      <w:position w:val="0"/>
      <w:sz w:val="20"/>
      <w:szCs w:val="20"/>
      <w:vertAlign w:val="baseline"/>
    </w:rPr>
  </w:style>
  <w:style w:type="character" w:customStyle="1" w:styleId="ListLabel4">
    <w:name w:val="ListLabel 4"/>
    <w:rPr>
      <w:rFonts w:eastAsia="Courier New" w:cs="Courier New"/>
      <w:position w:val="0"/>
      <w:sz w:val="24"/>
      <w:vertAlign w:val="baseline"/>
    </w:rPr>
  </w:style>
  <w:style w:type="character" w:customStyle="1" w:styleId="ListLabel29">
    <w:name w:val="ListLabel 29"/>
    <w:rPr>
      <w:rFonts w:cs="Arial"/>
      <w:sz w:val="24"/>
      <w:szCs w:val="24"/>
    </w:rPr>
  </w:style>
  <w:style w:type="character" w:customStyle="1" w:styleId="ListLabel26">
    <w:name w:val="ListLabel 26"/>
    <w:rPr>
      <w:rFonts w:cs="Arial"/>
      <w:color w:val="000000"/>
      <w:sz w:val="24"/>
      <w:szCs w:val="24"/>
    </w:rPr>
  </w:style>
  <w:style w:type="character" w:customStyle="1" w:styleId="Bullets">
    <w:name w:val="Bullets"/>
    <w:rPr>
      <w:rFonts w:ascii="OpenSymbol" w:eastAsia="OpenSymbol" w:hAnsi="OpenSymbol" w:cs="OpenSymbol"/>
    </w:rPr>
  </w:style>
  <w:style w:type="character" w:styleId="StrongEmphasis">
    <w:name w:val="Strong Emphasis"/>
    <w:uiPriority w:val="22"/>
    <w:qFormat/>
    <w:rPr>
      <w:b/>
      <w:bC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uiPriority w:val="35"/>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LO-normal">
    <w:name w:val="LO-normal"/>
    <w:pPr>
      <w:shd w:val="clear" w:color="auto" w:fill="FFFFFF"/>
      <w:suppressAutoHyphens/>
    </w:pPr>
    <w:rPr>
      <w:color w:val="000000"/>
      <w:kern w:val="1"/>
      <w:sz w:val="24"/>
      <w:szCs w:val="24"/>
      <w:shd w:val="clear" w:color="auto" w:fill="FFFFFF"/>
      <w:lang w:val="en-US" w:eastAsia="zh-CN" w:bidi="hi-IN"/>
    </w:r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style>
  <w:style w:type="paragraph" w:customStyle="1" w:styleId="Quotations">
    <w:name w:val="Quotations"/>
    <w:basedOn w:val="Normal"/>
    <w:pPr>
      <w:spacing w:after="283"/>
      <w:ind w:left="567" w:righ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hd w:val="clear" w:color="auto" w:fill="FFFFFF"/>
      <w:suppressAutoHyphens/>
    </w:pPr>
    <w:rPr>
      <w:color w:val="000000"/>
      <w:kern w:val="1"/>
      <w:sz w:val="24"/>
      <w:szCs w:val="24"/>
      <w:shd w:val="clear" w:color="auto" w:fill="FFFFFF"/>
      <w:lang w:val="en-US" w:eastAsia="zh-CN" w:bidi="hi-IN"/>
    </w:rPr>
  </w:style>
  <w:style w:type="paragraph" w:styleId="Heading1">
    <w:name w:val="heading 1"/>
    <w:basedOn w:val="LO-normal"/>
    <w:next w:val="Normal"/>
    <w:uiPriority w:val="9"/>
    <w:qFormat/>
    <w:pPr>
      <w:keepNext/>
      <w:numPr>
        <w:numId w:val="1"/>
      </w:numPr>
      <w:outlineLvl w:val="0"/>
    </w:pPr>
    <w:rPr>
      <w:b/>
      <w:sz w:val="20"/>
      <w:szCs w:val="20"/>
    </w:rPr>
  </w:style>
  <w:style w:type="paragraph" w:styleId="Heading2">
    <w:name w:val="heading 2"/>
    <w:basedOn w:val="LO-normal"/>
    <w:next w:val="Normal"/>
    <w:uiPriority w:val="9"/>
    <w:qFormat/>
    <w:pPr>
      <w:keepNext/>
      <w:keepLines/>
      <w:numPr>
        <w:ilvl w:val="1"/>
        <w:numId w:val="1"/>
      </w:numPr>
      <w:spacing w:before="360" w:after="80"/>
      <w:outlineLvl w:val="1"/>
    </w:pPr>
    <w:rPr>
      <w:b/>
      <w:sz w:val="36"/>
      <w:szCs w:val="36"/>
    </w:rPr>
  </w:style>
  <w:style w:type="paragraph" w:styleId="Heading3">
    <w:name w:val="heading 3"/>
    <w:basedOn w:val="LO-normal"/>
    <w:next w:val="Normal"/>
    <w:uiPriority w:val="9"/>
    <w:qFormat/>
    <w:pPr>
      <w:keepNext/>
      <w:keepLines/>
      <w:numPr>
        <w:ilvl w:val="2"/>
        <w:numId w:val="1"/>
      </w:numPr>
      <w:spacing w:before="280" w:after="80"/>
      <w:outlineLvl w:val="2"/>
    </w:pPr>
    <w:rPr>
      <w:b/>
      <w:sz w:val="28"/>
      <w:szCs w:val="28"/>
    </w:rPr>
  </w:style>
  <w:style w:type="paragraph" w:styleId="Heading4">
    <w:name w:val="heading 4"/>
    <w:basedOn w:val="LO-normal"/>
    <w:next w:val="Normal"/>
    <w:uiPriority w:val="9"/>
    <w:qFormat/>
    <w:pPr>
      <w:keepNext/>
      <w:keepLines/>
      <w:numPr>
        <w:ilvl w:val="3"/>
        <w:numId w:val="1"/>
      </w:numPr>
      <w:spacing w:before="240" w:after="40"/>
      <w:outlineLvl w:val="3"/>
    </w:pPr>
    <w:rPr>
      <w:b/>
    </w:rPr>
  </w:style>
  <w:style w:type="paragraph" w:styleId="Heading5">
    <w:name w:val="heading 5"/>
    <w:basedOn w:val="LO-normal"/>
    <w:next w:val="Normal"/>
    <w:uiPriority w:val="9"/>
    <w:qFormat/>
    <w:pPr>
      <w:keepNext/>
      <w:keepLines/>
      <w:numPr>
        <w:ilvl w:val="4"/>
        <w:numId w:val="1"/>
      </w:numPr>
      <w:spacing w:before="220" w:after="40"/>
      <w:outlineLvl w:val="4"/>
    </w:pPr>
    <w:rPr>
      <w:b/>
      <w:sz w:val="22"/>
      <w:szCs w:val="22"/>
    </w:rPr>
  </w:style>
  <w:style w:type="paragraph" w:styleId="Heading6">
    <w:name w:val="heading 6"/>
    <w:basedOn w:val="LO-normal"/>
    <w:next w:val="Normal"/>
    <w:uiPriority w:val="9"/>
    <w:qFormat/>
    <w:pPr>
      <w:keepNext/>
      <w:keepLines/>
      <w:numPr>
        <w:ilvl w:val="5"/>
        <w:numId w:val="1"/>
      </w:numPr>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Noto Sans Symbols" w:hAnsi="Noto Sans Symbols" w:cs="Noto Sans Symbols"/>
      <w:position w:val="0"/>
      <w:sz w:val="24"/>
      <w:vertAlign w:val="baseline"/>
    </w:rPr>
  </w:style>
  <w:style w:type="character" w:customStyle="1" w:styleId="WW8Num1z1">
    <w:name w:val="WW8Num1z1"/>
    <w:rPr>
      <w:position w:val="0"/>
      <w:sz w:val="24"/>
      <w:vertAlign w:val="baseline"/>
    </w:rPr>
  </w:style>
  <w:style w:type="character" w:customStyle="1" w:styleId="WW8Num2z0">
    <w:name w:val="WW8Num2z0"/>
    <w:rPr>
      <w:rFonts w:ascii="Noto Sans Symbols" w:hAnsi="Noto Sans Symbols" w:cs="Noto Sans Symbols"/>
      <w:color w:val="000000"/>
      <w:position w:val="0"/>
      <w:sz w:val="20"/>
      <w:szCs w:val="20"/>
      <w:vertAlign w:val="baseline"/>
    </w:rPr>
  </w:style>
  <w:style w:type="character" w:customStyle="1" w:styleId="WW8Num2z1">
    <w:name w:val="WW8Num2z1"/>
    <w:rPr>
      <w:rFonts w:ascii="Courier New" w:hAnsi="Courier New" w:cs="Courier New"/>
      <w:position w:val="0"/>
      <w:sz w:val="24"/>
      <w:vertAlign w:val="baseline"/>
    </w:rPr>
  </w:style>
  <w:style w:type="character" w:customStyle="1" w:styleId="WW8Num2z2">
    <w:name w:val="WW8Num2z2"/>
    <w:rPr>
      <w:rFonts w:ascii="Noto Sans Symbols" w:hAnsi="Noto Sans Symbols" w:cs="Noto Sans Symbols"/>
      <w:position w:val="0"/>
      <w:sz w:val="24"/>
      <w:vertAlign w:val="baseline"/>
    </w:rPr>
  </w:style>
  <w:style w:type="character" w:customStyle="1" w:styleId="WW8Num3z0">
    <w:name w:val="WW8Num3z0"/>
    <w:rPr>
      <w:rFonts w:ascii="Noto Sans Symbols" w:hAnsi="Noto Sans Symbols" w:cs="Noto Sans Symbols"/>
      <w:color w:val="000000"/>
      <w:position w:val="0"/>
      <w:sz w:val="20"/>
      <w:szCs w:val="20"/>
      <w:vertAlign w:val="baseline"/>
    </w:rPr>
  </w:style>
  <w:style w:type="character" w:customStyle="1" w:styleId="WW8Num3z1">
    <w:name w:val="WW8Num3z1"/>
    <w:rPr>
      <w:rFonts w:ascii="Courier New" w:hAnsi="Courier New" w:cs="Courier New"/>
      <w:position w:val="0"/>
      <w:sz w:val="24"/>
      <w:vertAlign w:val="baseline"/>
    </w:rPr>
  </w:style>
  <w:style w:type="character" w:customStyle="1" w:styleId="WW8Num3z2">
    <w:name w:val="WW8Num3z2"/>
    <w:rPr>
      <w:rFonts w:ascii="Noto Sans Symbols" w:hAnsi="Noto Sans Symbols" w:cs="Noto Sans Symbols"/>
      <w:position w:val="0"/>
      <w:sz w:val="24"/>
      <w:vertAlign w:val="baseline"/>
    </w:rPr>
  </w:style>
  <w:style w:type="character" w:customStyle="1" w:styleId="WW8Num4z0">
    <w:name w:val="WW8Num4z0"/>
    <w:rPr>
      <w:rFonts w:ascii="Noto Sans Symbols" w:hAnsi="Noto Sans Symbols" w:cs="Noto Sans Symbols"/>
      <w:color w:val="000000"/>
      <w:position w:val="0"/>
      <w:sz w:val="20"/>
      <w:szCs w:val="20"/>
      <w:vertAlign w:val="baseline"/>
    </w:rPr>
  </w:style>
  <w:style w:type="character" w:customStyle="1" w:styleId="WW8Num4z1">
    <w:name w:val="WW8Num4z1"/>
    <w:rPr>
      <w:rFonts w:ascii="Courier New" w:hAnsi="Courier New" w:cs="Courier New"/>
      <w:position w:val="0"/>
      <w:sz w:val="24"/>
      <w:vertAlign w:val="baseline"/>
    </w:rPr>
  </w:style>
  <w:style w:type="character" w:customStyle="1" w:styleId="WW8Num4z2">
    <w:name w:val="WW8Num4z2"/>
    <w:rPr>
      <w:rFonts w:ascii="Noto Sans Symbols" w:hAnsi="Noto Sans Symbols" w:cs="Noto Sans Symbols"/>
      <w:position w:val="0"/>
      <w:sz w:val="24"/>
      <w:vertAlign w:val="baseline"/>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ListLabel1">
    <w:name w:val="ListLabel 1"/>
    <w:rPr>
      <w:rFonts w:eastAsia="Noto Sans Symbols" w:cs="Noto Sans Symbols"/>
      <w:position w:val="0"/>
      <w:sz w:val="24"/>
      <w:vertAlign w:val="baseline"/>
    </w:rPr>
  </w:style>
  <w:style w:type="character" w:customStyle="1" w:styleId="ListLabel2">
    <w:name w:val="ListLabel 2"/>
    <w:rPr>
      <w:position w:val="0"/>
      <w:sz w:val="24"/>
      <w:vertAlign w:val="baseline"/>
    </w:rPr>
  </w:style>
  <w:style w:type="character" w:customStyle="1" w:styleId="ListLabel3">
    <w:name w:val="ListLabel 3"/>
    <w:rPr>
      <w:rFonts w:eastAsia="Noto Sans Symbols" w:cs="Noto Sans Symbols"/>
      <w:color w:val="000000"/>
      <w:position w:val="0"/>
      <w:sz w:val="20"/>
      <w:szCs w:val="20"/>
      <w:vertAlign w:val="baseline"/>
    </w:rPr>
  </w:style>
  <w:style w:type="character" w:customStyle="1" w:styleId="ListLabel4">
    <w:name w:val="ListLabel 4"/>
    <w:rPr>
      <w:rFonts w:eastAsia="Courier New" w:cs="Courier New"/>
      <w:position w:val="0"/>
      <w:sz w:val="24"/>
      <w:vertAlign w:val="baseline"/>
    </w:rPr>
  </w:style>
  <w:style w:type="character" w:customStyle="1" w:styleId="ListLabel29">
    <w:name w:val="ListLabel 29"/>
    <w:rPr>
      <w:rFonts w:cs="Arial"/>
      <w:sz w:val="24"/>
      <w:szCs w:val="24"/>
    </w:rPr>
  </w:style>
  <w:style w:type="character" w:customStyle="1" w:styleId="ListLabel26">
    <w:name w:val="ListLabel 26"/>
    <w:rPr>
      <w:rFonts w:cs="Arial"/>
      <w:color w:val="000000"/>
      <w:sz w:val="24"/>
      <w:szCs w:val="24"/>
    </w:rPr>
  </w:style>
  <w:style w:type="character" w:customStyle="1" w:styleId="Bullets">
    <w:name w:val="Bullets"/>
    <w:rPr>
      <w:rFonts w:ascii="OpenSymbol" w:eastAsia="OpenSymbol" w:hAnsi="OpenSymbol" w:cs="OpenSymbol"/>
    </w:rPr>
  </w:style>
  <w:style w:type="character" w:styleId="StrongEmphasis">
    <w:name w:val="Strong Emphasis"/>
    <w:uiPriority w:val="22"/>
    <w:qFormat/>
    <w:rPr>
      <w:b/>
      <w:bC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uiPriority w:val="35"/>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LO-normal">
    <w:name w:val="LO-normal"/>
    <w:pPr>
      <w:shd w:val="clear" w:color="auto" w:fill="FFFFFF"/>
      <w:suppressAutoHyphens/>
    </w:pPr>
    <w:rPr>
      <w:color w:val="000000"/>
      <w:kern w:val="1"/>
      <w:sz w:val="24"/>
      <w:szCs w:val="24"/>
      <w:shd w:val="clear" w:color="auto" w:fill="FFFFFF"/>
      <w:lang w:val="en-US" w:eastAsia="zh-CN" w:bidi="hi-IN"/>
    </w:r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527531ae1491acab3fddce7e072f68a134f530e18705c4458440321091b5b581a08150417435f541b4d58515c424154181c084b281e01030300144950590951580f1b425c4c01090340281e0103100710415a5c0b4d584b50535a4f162e024b4340010d120213105b5c0c004d145c455715445a5c5d57421a081105431458090d074b100a12031753444f4a081e01030301164650590b564b1108034e6&amp;docType=do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1601-01-01T00:00:00Z</cp:lastPrinted>
  <dcterms:created xsi:type="dcterms:W3CDTF">2018-11-23T08:07:00Z</dcterms:created>
  <dcterms:modified xsi:type="dcterms:W3CDTF">2018-11-23T08:07:00Z</dcterms:modified>
</cp:coreProperties>
</file>